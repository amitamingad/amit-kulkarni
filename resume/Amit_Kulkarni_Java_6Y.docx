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2C6" w:rsidRDefault="00C142C6" w:rsidP="00C142C6">
      <w:pPr>
        <w:pBdr>
          <w:bottom w:val="single" w:sz="4" w:space="1" w:color="000000"/>
        </w:pBdr>
        <w:jc w:val="center"/>
        <w:rPr>
          <w:rFonts w:ascii="Trebuchet MS" w:hAnsi="Trebuchet MS" w:cs="Trebuchet MS"/>
          <w:b/>
          <w:sz w:val="20"/>
          <w:szCs w:val="20"/>
        </w:rPr>
      </w:pPr>
      <w:r>
        <w:rPr>
          <w:rFonts w:ascii="Trebuchet MS" w:hAnsi="Trebuchet MS" w:cs="Trebuchet MS"/>
          <w:b/>
          <w:sz w:val="28"/>
          <w:szCs w:val="20"/>
        </w:rPr>
        <w:t>AMIT KULKARNI</w:t>
      </w:r>
    </w:p>
    <w:p w:rsidR="00C142C6" w:rsidRDefault="00C142C6" w:rsidP="00C142C6">
      <w:pPr>
        <w:pBdr>
          <w:bottom w:val="single" w:sz="4" w:space="1" w:color="000000"/>
        </w:pBdr>
        <w:jc w:val="center"/>
        <w:rPr>
          <w:rFonts w:ascii="Trebuchet MS" w:hAnsi="Trebuchet MS" w:cs="Trebuchet MS"/>
          <w:sz w:val="20"/>
          <w:szCs w:val="20"/>
        </w:rPr>
      </w:pPr>
      <w:r>
        <w:rPr>
          <w:rFonts w:ascii="Trebuchet MS" w:hAnsi="Trebuchet MS" w:cs="Trebuchet MS"/>
          <w:b/>
          <w:sz w:val="20"/>
          <w:szCs w:val="20"/>
        </w:rPr>
        <w:t>Mobile:</w:t>
      </w:r>
      <w:r>
        <w:rPr>
          <w:rFonts w:ascii="Trebuchet MS" w:hAnsi="Trebuchet MS" w:cs="Trebuchet MS"/>
          <w:sz w:val="20"/>
          <w:szCs w:val="20"/>
        </w:rPr>
        <w:t xml:space="preserve"> +91-8105040837 </w:t>
      </w:r>
      <w:r>
        <w:rPr>
          <w:rFonts w:ascii="Trebuchet MS" w:hAnsi="Trebuchet MS" w:cs="Trebuchet MS"/>
          <w:b/>
          <w:sz w:val="20"/>
          <w:szCs w:val="20"/>
        </w:rPr>
        <w:t xml:space="preserve">~ E-Mail: </w:t>
      </w:r>
      <w:r>
        <w:rPr>
          <w:rStyle w:val="apple-converted-space"/>
          <w:rFonts w:ascii="Helvetica" w:hAnsi="Helvetica" w:cs="Helvetica"/>
          <w:color w:val="333333"/>
          <w:sz w:val="21"/>
          <w:szCs w:val="21"/>
          <w:shd w:val="clear" w:color="auto" w:fill="FFFFFF"/>
        </w:rPr>
        <w:t> </w:t>
      </w:r>
      <w:hyperlink r:id="rId5" w:history="1">
        <w:r w:rsidRPr="006743F7">
          <w:rPr>
            <w:rStyle w:val="Hyperlink"/>
            <w:rFonts w:ascii="Trebuchet MS" w:hAnsi="Trebuchet MS" w:cs="Trebuchet MS"/>
            <w:sz w:val="20"/>
            <w:szCs w:val="20"/>
          </w:rPr>
          <w:t>amitkashok@</w:t>
        </w:r>
      </w:hyperlink>
      <w:r>
        <w:rPr>
          <w:rFonts w:ascii="Trebuchet MS" w:hAnsi="Trebuchet MS" w:cs="Trebuchet MS"/>
          <w:sz w:val="20"/>
          <w:szCs w:val="20"/>
        </w:rPr>
        <w:t>gmail.com</w:t>
      </w:r>
    </w:p>
    <w:p w:rsidR="00C142C6" w:rsidRDefault="00C142C6" w:rsidP="00C142C6">
      <w:pPr>
        <w:jc w:val="both"/>
        <w:rPr>
          <w:rFonts w:ascii="Trebuchet MS" w:hAnsi="Trebuchet MS" w:cs="Trebuchet MS"/>
          <w:sz w:val="20"/>
          <w:szCs w:val="20"/>
        </w:rPr>
      </w:pPr>
    </w:p>
    <w:p w:rsidR="00C142C6" w:rsidRDefault="00C142C6" w:rsidP="00C142C6">
      <w:pPr>
        <w:jc w:val="center"/>
        <w:rPr>
          <w:rFonts w:ascii="Trebuchet MS" w:hAnsi="Trebuchet MS" w:cs="Trebuchet MS"/>
          <w:sz w:val="20"/>
          <w:szCs w:val="20"/>
        </w:rPr>
      </w:pPr>
      <w:r>
        <w:rPr>
          <w:rFonts w:ascii="Trebuchet MS" w:hAnsi="Trebuchet MS" w:cs="Trebuchet MS"/>
          <w:b/>
          <w:sz w:val="20"/>
          <w:szCs w:val="20"/>
        </w:rPr>
        <w:t xml:space="preserve">Passionate backend Java developer seeking challenging assignments in </w:t>
      </w:r>
      <w:r>
        <w:rPr>
          <w:rFonts w:ascii="Trebuchet MS" w:hAnsi="Trebuchet MS" w:cs="Trebuchet MS"/>
          <w:b/>
          <w:sz w:val="22"/>
          <w:szCs w:val="20"/>
        </w:rPr>
        <w:t>Software Design and Developmen</w:t>
      </w:r>
      <w:r>
        <w:rPr>
          <w:rFonts w:ascii="Trebuchet MS" w:hAnsi="Trebuchet MS" w:cs="Trebuchet MS"/>
          <w:b/>
          <w:sz w:val="20"/>
          <w:szCs w:val="20"/>
        </w:rPr>
        <w:t>t with a reputed IT industry</w:t>
      </w:r>
    </w:p>
    <w:p w:rsidR="00C142C6" w:rsidRDefault="00C142C6" w:rsidP="00C142C6">
      <w:pPr>
        <w:jc w:val="both"/>
        <w:rPr>
          <w:rFonts w:ascii="Trebuchet MS" w:hAnsi="Trebuchet MS" w:cs="Trebuchet MS"/>
          <w:sz w:val="20"/>
          <w:szCs w:val="20"/>
        </w:rPr>
      </w:pPr>
    </w:p>
    <w:p w:rsidR="00C142C6" w:rsidRDefault="00C142C6" w:rsidP="00C142C6">
      <w:pPr>
        <w:shd w:val="clear" w:color="auto" w:fill="E6E6E6"/>
        <w:jc w:val="both"/>
        <w:rPr>
          <w:rFonts w:ascii="Trebuchet MS" w:hAnsi="Trebuchet MS" w:cs="Trebuchet MS"/>
          <w:sz w:val="20"/>
          <w:szCs w:val="20"/>
        </w:rPr>
      </w:pPr>
      <w:r>
        <w:rPr>
          <w:rFonts w:ascii="Trebuchet MS" w:hAnsi="Trebuchet MS" w:cs="Trebuchet MS"/>
          <w:b/>
          <w:sz w:val="20"/>
          <w:szCs w:val="20"/>
        </w:rPr>
        <w:t>PROFESSIONAL SNAPSHOT</w:t>
      </w:r>
    </w:p>
    <w:p w:rsidR="00C142C6" w:rsidRDefault="00C142C6" w:rsidP="00C142C6">
      <w:pPr>
        <w:jc w:val="both"/>
        <w:rPr>
          <w:rFonts w:ascii="Trebuchet MS" w:hAnsi="Trebuchet MS" w:cs="Trebuchet MS"/>
          <w:sz w:val="20"/>
          <w:szCs w:val="20"/>
        </w:rPr>
      </w:pPr>
    </w:p>
    <w:p w:rsidR="00C142C6" w:rsidRDefault="00C142C6" w:rsidP="00C142C6">
      <w:pPr>
        <w:numPr>
          <w:ilvl w:val="0"/>
          <w:numId w:val="2"/>
        </w:numPr>
        <w:jc w:val="both"/>
        <w:rPr>
          <w:rFonts w:ascii="Trebuchet MS" w:hAnsi="Trebuchet MS" w:cs="Trebuchet MS"/>
          <w:sz w:val="20"/>
          <w:szCs w:val="20"/>
        </w:rPr>
      </w:pPr>
      <w:r>
        <w:rPr>
          <w:rFonts w:ascii="Trebuchet MS" w:hAnsi="Trebuchet MS" w:cs="Trebuchet MS"/>
          <w:sz w:val="20"/>
          <w:szCs w:val="20"/>
        </w:rPr>
        <w:t xml:space="preserve">A dynamic professional with </w:t>
      </w:r>
      <w:r>
        <w:rPr>
          <w:rFonts w:ascii="Trebuchet MS" w:hAnsi="Trebuchet MS" w:cs="Trebuchet MS"/>
          <w:b/>
          <w:sz w:val="20"/>
          <w:szCs w:val="20"/>
        </w:rPr>
        <w:t>6+ years</w:t>
      </w:r>
      <w:r>
        <w:rPr>
          <w:rFonts w:ascii="Trebuchet MS" w:hAnsi="Trebuchet MS" w:cs="Trebuchet MS"/>
          <w:sz w:val="20"/>
          <w:szCs w:val="20"/>
        </w:rPr>
        <w:t xml:space="preserve"> of rich and valuable experience in </w:t>
      </w:r>
      <w:r w:rsidRPr="00A246D1">
        <w:rPr>
          <w:rFonts w:ascii="Trebuchet MS" w:hAnsi="Trebuchet MS" w:cs="Trebuchet MS"/>
          <w:b/>
          <w:sz w:val="20"/>
          <w:szCs w:val="20"/>
        </w:rPr>
        <w:t>Java</w:t>
      </w:r>
      <w:r>
        <w:rPr>
          <w:rFonts w:ascii="Trebuchet MS" w:hAnsi="Trebuchet MS" w:cs="Trebuchet MS"/>
          <w:b/>
          <w:sz w:val="20"/>
          <w:szCs w:val="20"/>
        </w:rPr>
        <w:t xml:space="preserve">, </w:t>
      </w:r>
      <w:proofErr w:type="spellStart"/>
      <w:r>
        <w:rPr>
          <w:rFonts w:ascii="Trebuchet MS" w:hAnsi="Trebuchet MS" w:cs="Trebuchet MS"/>
          <w:b/>
          <w:sz w:val="20"/>
          <w:szCs w:val="20"/>
        </w:rPr>
        <w:t>Javascript</w:t>
      </w:r>
      <w:proofErr w:type="spellEnd"/>
      <w:r>
        <w:rPr>
          <w:rFonts w:ascii="Trebuchet MS" w:hAnsi="Trebuchet MS" w:cs="Trebuchet MS"/>
          <w:b/>
          <w:sz w:val="20"/>
          <w:szCs w:val="20"/>
        </w:rPr>
        <w:t>, Node JS, REST Services design</w:t>
      </w:r>
      <w:r>
        <w:rPr>
          <w:rFonts w:ascii="Trebuchet MS" w:hAnsi="Trebuchet MS" w:cs="Trebuchet MS"/>
          <w:sz w:val="20"/>
          <w:szCs w:val="20"/>
        </w:rPr>
        <w:t>.</w:t>
      </w:r>
    </w:p>
    <w:p w:rsidR="00C142C6" w:rsidRPr="00A246D1" w:rsidRDefault="00C142C6" w:rsidP="00C142C6">
      <w:pPr>
        <w:numPr>
          <w:ilvl w:val="0"/>
          <w:numId w:val="2"/>
        </w:numPr>
        <w:jc w:val="both"/>
        <w:rPr>
          <w:rFonts w:ascii="Trebuchet MS" w:hAnsi="Trebuchet MS" w:cs="Trebuchet MS"/>
          <w:sz w:val="20"/>
          <w:szCs w:val="20"/>
        </w:rPr>
      </w:pPr>
      <w:r>
        <w:rPr>
          <w:rFonts w:ascii="Trebuchet MS" w:hAnsi="Trebuchet MS" w:cs="Trebuchet MS"/>
          <w:sz w:val="20"/>
          <w:szCs w:val="20"/>
        </w:rPr>
        <w:t xml:space="preserve">Complete knowledge </w:t>
      </w:r>
      <w:r w:rsidRPr="00514018">
        <w:rPr>
          <w:rFonts w:ascii="Trebuchet MS" w:hAnsi="Trebuchet MS" w:cs="Trebuchet MS"/>
          <w:sz w:val="20"/>
          <w:szCs w:val="20"/>
        </w:rPr>
        <w:t>on</w:t>
      </w:r>
      <w:r>
        <w:rPr>
          <w:rFonts w:ascii="Trebuchet MS" w:hAnsi="Trebuchet MS" w:cs="Trebuchet MS"/>
          <w:sz w:val="20"/>
          <w:szCs w:val="20"/>
        </w:rPr>
        <w:t xml:space="preserve"> </w:t>
      </w:r>
      <w:r w:rsidRPr="00387051">
        <w:rPr>
          <w:rFonts w:ascii="Trebuchet MS" w:hAnsi="Trebuchet MS" w:cs="Trebuchet MS"/>
          <w:b/>
          <w:sz w:val="20"/>
          <w:szCs w:val="20"/>
        </w:rPr>
        <w:t>Software</w:t>
      </w:r>
      <w:r>
        <w:rPr>
          <w:rFonts w:ascii="Trebuchet MS" w:hAnsi="Trebuchet MS" w:cs="Trebuchet MS"/>
          <w:sz w:val="20"/>
          <w:szCs w:val="20"/>
        </w:rPr>
        <w:t xml:space="preserve"> </w:t>
      </w:r>
      <w:r w:rsidRPr="00A246D1">
        <w:rPr>
          <w:rFonts w:ascii="Trebuchet MS" w:hAnsi="Trebuchet MS" w:cs="Trebuchet MS"/>
          <w:b/>
          <w:sz w:val="20"/>
          <w:szCs w:val="20"/>
        </w:rPr>
        <w:t>Product Development</w:t>
      </w:r>
      <w:r>
        <w:rPr>
          <w:rFonts w:ascii="Trebuchet MS" w:hAnsi="Trebuchet MS" w:cs="Trebuchet MS"/>
          <w:sz w:val="20"/>
          <w:szCs w:val="20"/>
        </w:rPr>
        <w:t xml:space="preserve"> </w:t>
      </w:r>
      <w:r w:rsidRPr="00656FF8">
        <w:rPr>
          <w:rFonts w:ascii="Trebuchet MS" w:hAnsi="Trebuchet MS" w:cs="Trebuchet MS"/>
          <w:b/>
          <w:sz w:val="20"/>
          <w:szCs w:val="20"/>
        </w:rPr>
        <w:t>Life Cycle</w:t>
      </w:r>
      <w:r>
        <w:rPr>
          <w:rFonts w:ascii="Trebuchet MS" w:hAnsi="Trebuchet MS" w:cs="Trebuchet MS"/>
          <w:b/>
          <w:sz w:val="20"/>
          <w:szCs w:val="20"/>
        </w:rPr>
        <w:t>.</w:t>
      </w:r>
    </w:p>
    <w:p w:rsidR="00C142C6" w:rsidRPr="00A246D1" w:rsidRDefault="00C142C6" w:rsidP="00C142C6">
      <w:pPr>
        <w:numPr>
          <w:ilvl w:val="0"/>
          <w:numId w:val="2"/>
        </w:numPr>
        <w:jc w:val="both"/>
        <w:rPr>
          <w:rFonts w:ascii="Trebuchet MS" w:hAnsi="Trebuchet MS" w:cs="Trebuchet MS"/>
          <w:sz w:val="20"/>
          <w:szCs w:val="20"/>
        </w:rPr>
      </w:pPr>
      <w:r>
        <w:rPr>
          <w:rFonts w:ascii="Trebuchet MS" w:hAnsi="Trebuchet MS" w:cs="Trebuchet MS"/>
          <w:sz w:val="20"/>
          <w:szCs w:val="20"/>
        </w:rPr>
        <w:t xml:space="preserve">Currently associated with </w:t>
      </w:r>
      <w:r>
        <w:rPr>
          <w:rFonts w:ascii="Trebuchet MS" w:hAnsi="Trebuchet MS" w:cs="Trebuchet MS"/>
          <w:b/>
          <w:sz w:val="20"/>
          <w:szCs w:val="20"/>
        </w:rPr>
        <w:t>Oracle Solution Services India Pvt. Ltd, Bangalore</w:t>
      </w:r>
      <w:r>
        <w:rPr>
          <w:rFonts w:ascii="Trebuchet MS" w:hAnsi="Trebuchet MS" w:cs="Trebuchet MS"/>
          <w:sz w:val="20"/>
          <w:szCs w:val="20"/>
        </w:rPr>
        <w:t xml:space="preserve"> as </w:t>
      </w:r>
      <w:r>
        <w:rPr>
          <w:rFonts w:ascii="Trebuchet MS" w:hAnsi="Trebuchet MS" w:cs="Trebuchet MS"/>
          <w:b/>
          <w:sz w:val="20"/>
          <w:szCs w:val="20"/>
        </w:rPr>
        <w:t>Senior Solutions Engineer</w:t>
      </w:r>
      <w:r>
        <w:rPr>
          <w:rFonts w:ascii="Trebuchet MS" w:hAnsi="Trebuchet MS" w:cs="Trebuchet MS"/>
          <w:sz w:val="20"/>
          <w:szCs w:val="20"/>
        </w:rPr>
        <w:t xml:space="preserve"> (Transferred from Oracle India Pvt. Ltd in June-2019)</w:t>
      </w:r>
    </w:p>
    <w:p w:rsidR="00C142C6" w:rsidRDefault="00C142C6" w:rsidP="00C142C6">
      <w:pPr>
        <w:numPr>
          <w:ilvl w:val="0"/>
          <w:numId w:val="2"/>
        </w:numPr>
        <w:jc w:val="both"/>
        <w:rPr>
          <w:rFonts w:ascii="Trebuchet MS" w:hAnsi="Trebuchet MS" w:cs="Trebuchet MS"/>
          <w:sz w:val="20"/>
          <w:szCs w:val="20"/>
        </w:rPr>
      </w:pPr>
      <w:r w:rsidRPr="00943788">
        <w:rPr>
          <w:rFonts w:ascii="Trebuchet MS" w:hAnsi="Trebuchet MS" w:cs="Trebuchet MS"/>
          <w:sz w:val="20"/>
          <w:szCs w:val="20"/>
        </w:rPr>
        <w:t>Expertise in analysis, design, development, testing and maintenance of large-scale object-oriented applications.</w:t>
      </w:r>
    </w:p>
    <w:p w:rsidR="00C142C6" w:rsidRDefault="00C142C6" w:rsidP="00C142C6">
      <w:pPr>
        <w:numPr>
          <w:ilvl w:val="0"/>
          <w:numId w:val="2"/>
        </w:numPr>
        <w:jc w:val="both"/>
        <w:rPr>
          <w:rFonts w:ascii="Trebuchet MS" w:hAnsi="Trebuchet MS" w:cs="Trebuchet MS"/>
          <w:sz w:val="20"/>
          <w:szCs w:val="20"/>
        </w:rPr>
      </w:pPr>
      <w:r>
        <w:rPr>
          <w:rFonts w:ascii="Trebuchet MS" w:hAnsi="Trebuchet MS" w:cs="Trebuchet MS"/>
          <w:sz w:val="20"/>
          <w:szCs w:val="20"/>
        </w:rPr>
        <w:t>Excellent interpersonal, communication and organizational skills.</w:t>
      </w:r>
    </w:p>
    <w:p w:rsidR="00C142C6" w:rsidRDefault="00C142C6" w:rsidP="00C142C6">
      <w:pPr>
        <w:numPr>
          <w:ilvl w:val="0"/>
          <w:numId w:val="2"/>
        </w:numPr>
        <w:jc w:val="both"/>
        <w:rPr>
          <w:rFonts w:ascii="Trebuchet MS" w:hAnsi="Trebuchet MS" w:cs="Trebuchet MS"/>
          <w:sz w:val="20"/>
          <w:szCs w:val="20"/>
        </w:rPr>
      </w:pPr>
      <w:r>
        <w:rPr>
          <w:rFonts w:ascii="Trebuchet MS" w:hAnsi="Trebuchet MS" w:cs="Trebuchet MS"/>
          <w:sz w:val="20"/>
          <w:szCs w:val="20"/>
        </w:rPr>
        <w:t>Produced consistently under pressure with deadlines while maintaining focus and continuity.</w:t>
      </w:r>
    </w:p>
    <w:p w:rsidR="00C142C6" w:rsidRDefault="00C142C6" w:rsidP="00C142C6">
      <w:pPr>
        <w:numPr>
          <w:ilvl w:val="0"/>
          <w:numId w:val="2"/>
        </w:numPr>
        <w:jc w:val="both"/>
        <w:rPr>
          <w:rFonts w:ascii="Trebuchet MS" w:hAnsi="Trebuchet MS" w:cs="Trebuchet MS"/>
          <w:sz w:val="20"/>
          <w:szCs w:val="20"/>
        </w:rPr>
      </w:pPr>
      <w:r>
        <w:rPr>
          <w:rFonts w:ascii="Trebuchet MS" w:hAnsi="Trebuchet MS" w:cs="Trebuchet MS"/>
          <w:sz w:val="20"/>
          <w:szCs w:val="20"/>
        </w:rPr>
        <w:t>Experience in training and mentoring new comers to the team.</w:t>
      </w:r>
    </w:p>
    <w:p w:rsidR="00C142C6" w:rsidRDefault="00C142C6" w:rsidP="00C142C6">
      <w:pPr>
        <w:ind w:left="360"/>
        <w:jc w:val="both"/>
        <w:rPr>
          <w:rFonts w:ascii="Trebuchet MS" w:hAnsi="Trebuchet MS" w:cs="Trebuchet MS"/>
          <w:sz w:val="20"/>
          <w:szCs w:val="20"/>
        </w:rPr>
      </w:pPr>
    </w:p>
    <w:p w:rsidR="00C142C6" w:rsidRDefault="00C142C6" w:rsidP="00C142C6">
      <w:pPr>
        <w:shd w:val="clear" w:color="auto" w:fill="E6E6E6"/>
        <w:jc w:val="both"/>
        <w:rPr>
          <w:rFonts w:ascii="Trebuchet MS" w:hAnsi="Trebuchet MS" w:cs="Trebuchet MS"/>
          <w:sz w:val="20"/>
          <w:szCs w:val="20"/>
        </w:rPr>
      </w:pPr>
      <w:r>
        <w:rPr>
          <w:rFonts w:ascii="Trebuchet MS" w:hAnsi="Trebuchet MS" w:cs="Trebuchet MS"/>
          <w:b/>
          <w:sz w:val="20"/>
          <w:szCs w:val="20"/>
        </w:rPr>
        <w:t>CAREER RECITAL</w:t>
      </w:r>
    </w:p>
    <w:p w:rsidR="00C142C6" w:rsidRDefault="00C142C6" w:rsidP="00C142C6">
      <w:pPr>
        <w:jc w:val="both"/>
        <w:rPr>
          <w:rFonts w:ascii="Trebuchet MS" w:hAnsi="Trebuchet MS" w:cs="Trebuchet MS"/>
          <w:sz w:val="20"/>
          <w:szCs w:val="20"/>
        </w:rPr>
      </w:pPr>
    </w:p>
    <w:p w:rsidR="00C142C6" w:rsidRDefault="00C142C6" w:rsidP="00C142C6">
      <w:pPr>
        <w:rPr>
          <w:rFonts w:ascii="Trebuchet MS" w:hAnsi="Trebuchet MS" w:cs="Trebuchet MS"/>
          <w:b/>
          <w:sz w:val="20"/>
          <w:szCs w:val="20"/>
        </w:rPr>
      </w:pPr>
    </w:p>
    <w:p w:rsidR="00C142C6" w:rsidRDefault="00C142C6" w:rsidP="00C142C6">
      <w:pPr>
        <w:jc w:val="center"/>
        <w:rPr>
          <w:rFonts w:ascii="Trebuchet MS" w:hAnsi="Trebuchet MS" w:cs="Trebuchet MS"/>
          <w:b/>
          <w:sz w:val="20"/>
          <w:szCs w:val="20"/>
        </w:rPr>
      </w:pPr>
      <w:r>
        <w:rPr>
          <w:rFonts w:ascii="Trebuchet MS" w:hAnsi="Trebuchet MS" w:cs="Trebuchet MS"/>
          <w:b/>
          <w:sz w:val="20"/>
          <w:szCs w:val="20"/>
        </w:rPr>
        <w:t>Jun’19 - Present: Oracle Solution Services India Pvt. Ltd., Bangalore.</w:t>
      </w:r>
    </w:p>
    <w:p w:rsidR="00C142C6" w:rsidRDefault="00C142C6" w:rsidP="00C142C6">
      <w:pPr>
        <w:jc w:val="center"/>
        <w:rPr>
          <w:rFonts w:ascii="Trebuchet MS" w:hAnsi="Trebuchet MS" w:cs="Trebuchet MS"/>
          <w:b/>
          <w:sz w:val="20"/>
          <w:szCs w:val="20"/>
        </w:rPr>
      </w:pPr>
      <w:r>
        <w:rPr>
          <w:rFonts w:ascii="Trebuchet MS" w:hAnsi="Trebuchet MS" w:cs="Trebuchet MS"/>
          <w:b/>
          <w:sz w:val="20"/>
          <w:szCs w:val="20"/>
        </w:rPr>
        <w:t>Senior Solution Engineer.</w:t>
      </w:r>
    </w:p>
    <w:p w:rsidR="00C142C6" w:rsidRDefault="00C142C6" w:rsidP="00C142C6">
      <w:pPr>
        <w:jc w:val="center"/>
        <w:rPr>
          <w:rFonts w:ascii="Trebuchet MS" w:hAnsi="Trebuchet MS" w:cs="Trebuchet MS"/>
          <w:b/>
          <w:sz w:val="20"/>
          <w:szCs w:val="20"/>
        </w:rPr>
      </w:pPr>
    </w:p>
    <w:p w:rsidR="00C142C6" w:rsidRDefault="00C142C6" w:rsidP="00C142C6">
      <w:pPr>
        <w:jc w:val="center"/>
        <w:rPr>
          <w:rFonts w:ascii="Trebuchet MS" w:hAnsi="Trebuchet MS" w:cs="Trebuchet MS"/>
          <w:b/>
          <w:sz w:val="20"/>
          <w:szCs w:val="20"/>
        </w:rPr>
      </w:pPr>
      <w:r>
        <w:rPr>
          <w:rFonts w:ascii="Trebuchet MS" w:hAnsi="Trebuchet MS" w:cs="Trebuchet MS"/>
          <w:b/>
          <w:sz w:val="20"/>
          <w:szCs w:val="20"/>
        </w:rPr>
        <w:t>Mar’16 – Jun'19: Oracle India Pvt. Ltd., Bangalore.</w:t>
      </w:r>
    </w:p>
    <w:p w:rsidR="00C142C6" w:rsidRDefault="00C142C6" w:rsidP="00C142C6">
      <w:pPr>
        <w:jc w:val="center"/>
        <w:rPr>
          <w:rFonts w:ascii="Trebuchet MS" w:hAnsi="Trebuchet MS" w:cs="Trebuchet MS"/>
          <w:b/>
          <w:sz w:val="20"/>
          <w:szCs w:val="20"/>
        </w:rPr>
      </w:pPr>
      <w:r>
        <w:rPr>
          <w:rFonts w:ascii="Trebuchet MS" w:hAnsi="Trebuchet MS" w:cs="Trebuchet MS"/>
          <w:b/>
          <w:sz w:val="20"/>
          <w:szCs w:val="20"/>
        </w:rPr>
        <w:t>Solution Engineer.</w:t>
      </w:r>
    </w:p>
    <w:p w:rsidR="00C142C6" w:rsidRDefault="00C142C6" w:rsidP="00C142C6">
      <w:pPr>
        <w:jc w:val="center"/>
        <w:rPr>
          <w:rFonts w:ascii="Trebuchet MS" w:hAnsi="Trebuchet MS" w:cs="Trebuchet MS"/>
          <w:b/>
          <w:sz w:val="20"/>
          <w:szCs w:val="20"/>
        </w:rPr>
      </w:pPr>
    </w:p>
    <w:p w:rsidR="00C142C6" w:rsidRDefault="00C142C6" w:rsidP="00C142C6">
      <w:pPr>
        <w:jc w:val="center"/>
        <w:rPr>
          <w:rFonts w:ascii="Trebuchet MS" w:hAnsi="Trebuchet MS" w:cs="Trebuchet MS"/>
          <w:b/>
          <w:sz w:val="20"/>
          <w:szCs w:val="20"/>
        </w:rPr>
      </w:pPr>
      <w:r>
        <w:rPr>
          <w:rFonts w:ascii="Trebuchet MS" w:hAnsi="Trebuchet MS" w:cs="Trebuchet MS"/>
          <w:b/>
          <w:sz w:val="20"/>
          <w:szCs w:val="20"/>
        </w:rPr>
        <w:t>Jan’14 – Mar’16: NTT Data GDS Pvt. Ltd, Bangalore.</w:t>
      </w:r>
    </w:p>
    <w:p w:rsidR="00C142C6" w:rsidRDefault="00C142C6" w:rsidP="00C142C6">
      <w:pPr>
        <w:jc w:val="center"/>
        <w:rPr>
          <w:rFonts w:ascii="Trebuchet MS" w:hAnsi="Trebuchet MS" w:cs="Trebuchet MS"/>
          <w:sz w:val="20"/>
          <w:szCs w:val="20"/>
        </w:rPr>
      </w:pPr>
      <w:r>
        <w:rPr>
          <w:rFonts w:ascii="Trebuchet MS" w:hAnsi="Trebuchet MS" w:cs="Trebuchet MS"/>
          <w:b/>
          <w:sz w:val="20"/>
          <w:szCs w:val="20"/>
        </w:rPr>
        <w:t>Software Engineer.</w:t>
      </w:r>
    </w:p>
    <w:p w:rsidR="00C142C6" w:rsidRDefault="00C142C6" w:rsidP="00C142C6">
      <w:pPr>
        <w:jc w:val="both"/>
        <w:rPr>
          <w:rFonts w:ascii="Trebuchet MS" w:hAnsi="Trebuchet MS" w:cs="Trebuchet MS"/>
          <w:sz w:val="20"/>
          <w:szCs w:val="20"/>
        </w:rPr>
      </w:pPr>
    </w:p>
    <w:p w:rsidR="00C142C6" w:rsidRDefault="00C142C6" w:rsidP="00C142C6">
      <w:pPr>
        <w:jc w:val="both"/>
        <w:rPr>
          <w:rFonts w:ascii="Trebuchet MS" w:hAnsi="Trebuchet MS" w:cs="Trebuchet MS"/>
          <w:sz w:val="20"/>
          <w:szCs w:val="20"/>
        </w:rPr>
      </w:pPr>
      <w:r>
        <w:rPr>
          <w:rFonts w:ascii="Trebuchet MS" w:hAnsi="Trebuchet MS" w:cs="Trebuchet MS"/>
          <w:i/>
          <w:sz w:val="20"/>
          <w:szCs w:val="20"/>
          <w:u w:val="single"/>
        </w:rPr>
        <w:t>KEY DELIVERABLES</w:t>
      </w:r>
    </w:p>
    <w:p w:rsidR="00C142C6" w:rsidRDefault="00C142C6" w:rsidP="00C142C6">
      <w:pPr>
        <w:numPr>
          <w:ilvl w:val="0"/>
          <w:numId w:val="2"/>
        </w:numPr>
        <w:jc w:val="both"/>
        <w:rPr>
          <w:rFonts w:ascii="Trebuchet MS" w:hAnsi="Trebuchet MS" w:cs="Trebuchet MS"/>
          <w:sz w:val="20"/>
          <w:szCs w:val="20"/>
        </w:rPr>
      </w:pPr>
      <w:r w:rsidRPr="00DB2803">
        <w:rPr>
          <w:rFonts w:ascii="Trebuchet MS" w:hAnsi="Trebuchet MS" w:cs="Trebuchet MS"/>
          <w:sz w:val="20"/>
          <w:szCs w:val="20"/>
        </w:rPr>
        <w:t xml:space="preserve">Improved the performance </w:t>
      </w:r>
      <w:r>
        <w:rPr>
          <w:rFonts w:ascii="Trebuchet MS" w:hAnsi="Trebuchet MS" w:cs="Trebuchet MS"/>
          <w:sz w:val="20"/>
          <w:szCs w:val="20"/>
        </w:rPr>
        <w:t>Metadata upload tool to process the messages.</w:t>
      </w:r>
    </w:p>
    <w:p w:rsidR="00C142C6" w:rsidRPr="00DB2803" w:rsidRDefault="00C142C6" w:rsidP="00C142C6">
      <w:pPr>
        <w:numPr>
          <w:ilvl w:val="0"/>
          <w:numId w:val="2"/>
        </w:numPr>
        <w:jc w:val="both"/>
        <w:rPr>
          <w:rFonts w:ascii="Trebuchet MS" w:hAnsi="Trebuchet MS" w:cs="Trebuchet MS"/>
          <w:sz w:val="20"/>
          <w:szCs w:val="20"/>
        </w:rPr>
      </w:pPr>
      <w:r w:rsidRPr="00DB2803">
        <w:rPr>
          <w:rFonts w:ascii="Trebuchet MS" w:hAnsi="Trebuchet MS" w:cs="Trebuchet MS"/>
          <w:sz w:val="20"/>
          <w:szCs w:val="20"/>
        </w:rPr>
        <w:t>Involved in whole development life cycle beginning from requirement/functionalities discussions,</w:t>
      </w:r>
    </w:p>
    <w:p w:rsidR="00C142C6" w:rsidRDefault="00C142C6" w:rsidP="00C142C6">
      <w:pPr>
        <w:ind w:left="360"/>
        <w:jc w:val="both"/>
        <w:rPr>
          <w:rFonts w:ascii="Trebuchet MS" w:hAnsi="Trebuchet MS" w:cs="Trebuchet MS"/>
          <w:sz w:val="20"/>
          <w:szCs w:val="20"/>
        </w:rPr>
      </w:pPr>
      <w:r>
        <w:rPr>
          <w:rFonts w:ascii="Trebuchet MS" w:hAnsi="Trebuchet MS" w:cs="Trebuchet MS"/>
          <w:sz w:val="20"/>
          <w:szCs w:val="20"/>
        </w:rPr>
        <w:t>Design discussions, implementation and unit testing</w:t>
      </w:r>
    </w:p>
    <w:p w:rsidR="00C142C6" w:rsidRDefault="00C142C6" w:rsidP="00C142C6">
      <w:pPr>
        <w:numPr>
          <w:ilvl w:val="0"/>
          <w:numId w:val="2"/>
        </w:numPr>
        <w:jc w:val="both"/>
        <w:rPr>
          <w:rFonts w:ascii="Trebuchet MS" w:hAnsi="Trebuchet MS" w:cs="Trebuchet MS"/>
          <w:sz w:val="20"/>
          <w:szCs w:val="20"/>
        </w:rPr>
      </w:pPr>
      <w:r>
        <w:rPr>
          <w:rFonts w:ascii="Trebuchet MS" w:hAnsi="Trebuchet MS" w:cs="Trebuchet MS"/>
          <w:sz w:val="20"/>
          <w:szCs w:val="20"/>
        </w:rPr>
        <w:t xml:space="preserve">Timely delivering the software change requests from clients and providing end to end solution. </w:t>
      </w:r>
    </w:p>
    <w:p w:rsidR="00C142C6" w:rsidRDefault="00C142C6" w:rsidP="00C142C6">
      <w:pPr>
        <w:numPr>
          <w:ilvl w:val="0"/>
          <w:numId w:val="2"/>
        </w:numPr>
        <w:jc w:val="both"/>
        <w:rPr>
          <w:rFonts w:ascii="Trebuchet MS" w:hAnsi="Trebuchet MS" w:cs="Trebuchet MS"/>
          <w:sz w:val="20"/>
          <w:szCs w:val="20"/>
        </w:rPr>
      </w:pPr>
      <w:r>
        <w:rPr>
          <w:rFonts w:ascii="Trebuchet MS" w:hAnsi="Trebuchet MS" w:cs="Trebuchet MS"/>
          <w:sz w:val="20"/>
          <w:szCs w:val="20"/>
        </w:rPr>
        <w:t>Preparing unit test cases, performing unit testing for any software changes/enhancements.</w:t>
      </w:r>
    </w:p>
    <w:p w:rsidR="00C142C6" w:rsidRDefault="00C142C6" w:rsidP="00C142C6">
      <w:pPr>
        <w:numPr>
          <w:ilvl w:val="0"/>
          <w:numId w:val="2"/>
        </w:numPr>
        <w:jc w:val="both"/>
        <w:rPr>
          <w:rFonts w:ascii="Trebuchet MS" w:hAnsi="Trebuchet MS" w:cs="Trebuchet MS"/>
          <w:sz w:val="20"/>
          <w:szCs w:val="20"/>
        </w:rPr>
      </w:pPr>
      <w:r>
        <w:rPr>
          <w:rFonts w:ascii="Trebuchet MS" w:hAnsi="Trebuchet MS" w:cs="Trebuchet MS"/>
          <w:sz w:val="20"/>
          <w:szCs w:val="20"/>
        </w:rPr>
        <w:t>Complete ownership of designing, maintaining and implementing new features</w:t>
      </w:r>
    </w:p>
    <w:p w:rsidR="00C142C6" w:rsidRDefault="00C142C6" w:rsidP="00C142C6">
      <w:pPr>
        <w:jc w:val="both"/>
        <w:rPr>
          <w:rFonts w:ascii="Trebuchet MS" w:hAnsi="Trebuchet MS" w:cs="Trebuchet MS"/>
          <w:sz w:val="20"/>
          <w:szCs w:val="20"/>
        </w:rPr>
      </w:pPr>
    </w:p>
    <w:p w:rsidR="00C142C6" w:rsidRDefault="00C142C6" w:rsidP="00C142C6">
      <w:pPr>
        <w:jc w:val="both"/>
        <w:rPr>
          <w:rFonts w:ascii="Trebuchet MS" w:hAnsi="Trebuchet MS" w:cs="Trebuchet MS"/>
          <w:sz w:val="20"/>
          <w:szCs w:val="20"/>
        </w:rPr>
      </w:pPr>
      <w:r>
        <w:rPr>
          <w:rFonts w:ascii="Trebuchet MS" w:hAnsi="Trebuchet MS" w:cs="Trebuchet MS"/>
          <w:i/>
          <w:sz w:val="20"/>
          <w:szCs w:val="20"/>
          <w:u w:val="single"/>
        </w:rPr>
        <w:t>NOTABLE ACHIEVEMENTS</w:t>
      </w:r>
    </w:p>
    <w:p w:rsidR="00C142C6" w:rsidRDefault="00C142C6" w:rsidP="00C142C6">
      <w:pPr>
        <w:numPr>
          <w:ilvl w:val="0"/>
          <w:numId w:val="2"/>
        </w:numPr>
        <w:jc w:val="both"/>
        <w:rPr>
          <w:rFonts w:ascii="Trebuchet MS" w:hAnsi="Trebuchet MS" w:cs="Trebuchet MS"/>
          <w:sz w:val="20"/>
          <w:szCs w:val="20"/>
        </w:rPr>
      </w:pPr>
      <w:r>
        <w:rPr>
          <w:rFonts w:ascii="Trebuchet MS" w:hAnsi="Trebuchet MS" w:cs="Trebuchet MS"/>
          <w:sz w:val="20"/>
          <w:szCs w:val="20"/>
        </w:rPr>
        <w:t xml:space="preserve">The Smart Connected Factory project was showcased in Hannover Messe as part of Oracle </w:t>
      </w:r>
      <w:r w:rsidRPr="00402594">
        <w:rPr>
          <w:rFonts w:ascii="Trebuchet MS" w:hAnsi="Trebuchet MS" w:cs="Trebuchet MS"/>
          <w:sz w:val="20"/>
          <w:szCs w:val="20"/>
        </w:rPr>
        <w:t>Industry 4.0</w:t>
      </w:r>
      <w:r>
        <w:rPr>
          <w:rFonts w:ascii="Trebuchet MS" w:hAnsi="Trebuchet MS" w:cs="Trebuchet MS"/>
          <w:sz w:val="20"/>
          <w:szCs w:val="20"/>
        </w:rPr>
        <w:t xml:space="preserve"> event.</w:t>
      </w:r>
    </w:p>
    <w:p w:rsidR="00C142C6" w:rsidRDefault="00C142C6" w:rsidP="00C142C6">
      <w:pPr>
        <w:numPr>
          <w:ilvl w:val="0"/>
          <w:numId w:val="2"/>
        </w:numPr>
        <w:jc w:val="both"/>
        <w:rPr>
          <w:rFonts w:ascii="Trebuchet MS" w:hAnsi="Trebuchet MS" w:cs="Trebuchet MS"/>
          <w:sz w:val="20"/>
          <w:szCs w:val="20"/>
        </w:rPr>
      </w:pPr>
      <w:r w:rsidRPr="00402594">
        <w:rPr>
          <w:rFonts w:ascii="Trebuchet MS" w:hAnsi="Trebuchet MS" w:cs="Trebuchet MS"/>
          <w:sz w:val="20"/>
          <w:szCs w:val="20"/>
        </w:rPr>
        <w:t>“Bravo Performer” in recognition to the contribution towards the “Smart Connected Factory” Project at Oracle India Pvt</w:t>
      </w:r>
      <w:r>
        <w:rPr>
          <w:rFonts w:ascii="Trebuchet MS" w:hAnsi="Trebuchet MS" w:cs="Trebuchet MS"/>
          <w:sz w:val="20"/>
          <w:szCs w:val="20"/>
        </w:rPr>
        <w:t xml:space="preserve"> </w:t>
      </w:r>
      <w:r w:rsidRPr="00402594">
        <w:rPr>
          <w:rFonts w:ascii="Trebuchet MS" w:hAnsi="Trebuchet MS" w:cs="Trebuchet MS"/>
          <w:sz w:val="20"/>
          <w:szCs w:val="20"/>
        </w:rPr>
        <w:t>Ltd.</w:t>
      </w:r>
    </w:p>
    <w:p w:rsidR="00C142C6" w:rsidRPr="00402594" w:rsidRDefault="00C142C6" w:rsidP="00C142C6">
      <w:pPr>
        <w:numPr>
          <w:ilvl w:val="0"/>
          <w:numId w:val="2"/>
        </w:numPr>
        <w:jc w:val="both"/>
        <w:rPr>
          <w:rFonts w:ascii="Trebuchet MS" w:hAnsi="Trebuchet MS" w:cs="Trebuchet MS"/>
          <w:sz w:val="20"/>
          <w:szCs w:val="20"/>
        </w:rPr>
      </w:pPr>
      <w:r w:rsidRPr="00402594">
        <w:rPr>
          <w:rFonts w:ascii="Trebuchet MS" w:hAnsi="Trebuchet MS" w:cs="Trebuchet MS"/>
          <w:sz w:val="20"/>
          <w:szCs w:val="20"/>
        </w:rPr>
        <w:t>“Spot Award” in recognition to the contributions towards the “DDUI Controller Framework” project at NTT Data GDS Pvt</w:t>
      </w:r>
      <w:r>
        <w:rPr>
          <w:rFonts w:ascii="Trebuchet MS" w:hAnsi="Trebuchet MS" w:cs="Trebuchet MS"/>
          <w:sz w:val="20"/>
          <w:szCs w:val="20"/>
        </w:rPr>
        <w:t xml:space="preserve"> </w:t>
      </w:r>
      <w:r w:rsidRPr="00402594">
        <w:rPr>
          <w:rFonts w:ascii="Trebuchet MS" w:hAnsi="Trebuchet MS" w:cs="Trebuchet MS"/>
          <w:sz w:val="20"/>
          <w:szCs w:val="20"/>
        </w:rPr>
        <w:t>Ltd.</w:t>
      </w:r>
    </w:p>
    <w:p w:rsidR="00C142C6" w:rsidRDefault="00C142C6" w:rsidP="00C142C6">
      <w:pPr>
        <w:jc w:val="both"/>
        <w:rPr>
          <w:rFonts w:ascii="Trebuchet MS" w:hAnsi="Trebuchet MS" w:cs="Trebuchet MS"/>
          <w:sz w:val="20"/>
          <w:szCs w:val="20"/>
        </w:rPr>
      </w:pPr>
    </w:p>
    <w:p w:rsidR="00C142C6" w:rsidRDefault="00C142C6" w:rsidP="00C142C6">
      <w:pPr>
        <w:shd w:val="clear" w:color="auto" w:fill="E6E6E6"/>
        <w:jc w:val="both"/>
        <w:rPr>
          <w:rFonts w:ascii="Trebuchet MS" w:hAnsi="Trebuchet MS" w:cs="Trebuchet MS"/>
          <w:sz w:val="20"/>
          <w:szCs w:val="20"/>
        </w:rPr>
      </w:pPr>
      <w:r>
        <w:rPr>
          <w:rFonts w:ascii="Trebuchet MS" w:hAnsi="Trebuchet MS" w:cs="Trebuchet MS"/>
          <w:b/>
          <w:sz w:val="20"/>
          <w:szCs w:val="20"/>
        </w:rPr>
        <w:t>ACADEMIC CREDENTIALS</w:t>
      </w:r>
    </w:p>
    <w:p w:rsidR="00C142C6" w:rsidRDefault="00C142C6" w:rsidP="00C142C6">
      <w:pPr>
        <w:numPr>
          <w:ilvl w:val="0"/>
          <w:numId w:val="4"/>
        </w:numPr>
        <w:jc w:val="both"/>
        <w:rPr>
          <w:rFonts w:ascii="Trebuchet MS" w:hAnsi="Trebuchet MS" w:cs="Trebuchet MS"/>
          <w:sz w:val="20"/>
          <w:szCs w:val="20"/>
        </w:rPr>
      </w:pPr>
      <w:r>
        <w:rPr>
          <w:rFonts w:ascii="Trebuchet MS" w:hAnsi="Trebuchet MS" w:cs="Trebuchet MS"/>
          <w:b/>
          <w:sz w:val="20"/>
          <w:szCs w:val="20"/>
        </w:rPr>
        <w:t>B.E. In Computer Science</w:t>
      </w:r>
      <w:r>
        <w:rPr>
          <w:rFonts w:ascii="Trebuchet MS" w:hAnsi="Trebuchet MS" w:cs="Trebuchet MS"/>
          <w:sz w:val="20"/>
          <w:szCs w:val="20"/>
        </w:rPr>
        <w:t xml:space="preserve"> from AMC Engineering College </w:t>
      </w:r>
      <w:proofErr w:type="spellStart"/>
      <w:r>
        <w:rPr>
          <w:rFonts w:ascii="Trebuchet MS" w:hAnsi="Trebuchet MS" w:cs="Trebuchet MS"/>
          <w:sz w:val="20"/>
          <w:szCs w:val="20"/>
        </w:rPr>
        <w:t>Banagalore</w:t>
      </w:r>
      <w:proofErr w:type="spellEnd"/>
      <w:r>
        <w:rPr>
          <w:rFonts w:ascii="Trebuchet MS" w:hAnsi="Trebuchet MS" w:cs="Trebuchet MS"/>
          <w:sz w:val="20"/>
          <w:szCs w:val="20"/>
        </w:rPr>
        <w:t>, VTU Belgaum, Karnataka in 2013. Scored 73%.</w:t>
      </w:r>
    </w:p>
    <w:p w:rsidR="00C142C6" w:rsidRDefault="00C142C6" w:rsidP="00C142C6">
      <w:pPr>
        <w:jc w:val="both"/>
        <w:rPr>
          <w:rFonts w:ascii="Trebuchet MS" w:hAnsi="Trebuchet MS" w:cs="Trebuchet MS"/>
          <w:sz w:val="20"/>
          <w:szCs w:val="20"/>
        </w:rPr>
      </w:pPr>
    </w:p>
    <w:p w:rsidR="00C142C6" w:rsidRDefault="00C142C6" w:rsidP="00C142C6">
      <w:pPr>
        <w:jc w:val="both"/>
        <w:rPr>
          <w:rFonts w:ascii="Trebuchet MS" w:hAnsi="Trebuchet MS" w:cs="Trebuchet MS"/>
          <w:sz w:val="20"/>
          <w:szCs w:val="20"/>
        </w:rPr>
      </w:pPr>
    </w:p>
    <w:p w:rsidR="00C142C6" w:rsidRDefault="00C142C6" w:rsidP="00C142C6">
      <w:pPr>
        <w:shd w:val="clear" w:color="auto" w:fill="E6E6E6"/>
        <w:jc w:val="both"/>
        <w:rPr>
          <w:rFonts w:ascii="Trebuchet MS" w:hAnsi="Trebuchet MS" w:cs="Trebuchet MS"/>
          <w:sz w:val="20"/>
          <w:szCs w:val="20"/>
        </w:rPr>
      </w:pPr>
      <w:r>
        <w:rPr>
          <w:rFonts w:ascii="Trebuchet MS" w:hAnsi="Trebuchet MS" w:cs="Trebuchet MS"/>
          <w:b/>
          <w:sz w:val="20"/>
          <w:szCs w:val="20"/>
        </w:rPr>
        <w:t>IT FORTE</w:t>
      </w:r>
    </w:p>
    <w:p w:rsidR="00C142C6" w:rsidRDefault="00C142C6" w:rsidP="00C142C6">
      <w:pPr>
        <w:jc w:val="both"/>
        <w:rPr>
          <w:rFonts w:ascii="Trebuchet MS" w:hAnsi="Trebuchet MS" w:cs="Trebuchet MS"/>
          <w:sz w:val="20"/>
          <w:szCs w:val="20"/>
        </w:rPr>
      </w:pPr>
    </w:p>
    <w:p w:rsidR="00C142C6" w:rsidRDefault="00C142C6" w:rsidP="00C142C6">
      <w:pPr>
        <w:numPr>
          <w:ilvl w:val="0"/>
          <w:numId w:val="1"/>
        </w:numPr>
        <w:jc w:val="both"/>
        <w:rPr>
          <w:rFonts w:ascii="Trebuchet MS" w:hAnsi="Trebuchet MS" w:cs="Trebuchet MS"/>
          <w:b/>
          <w:sz w:val="20"/>
          <w:szCs w:val="20"/>
        </w:rPr>
      </w:pPr>
      <w:r w:rsidRPr="00EE48A4">
        <w:rPr>
          <w:rFonts w:ascii="Trebuchet MS" w:hAnsi="Trebuchet MS" w:cs="Trebuchet MS"/>
          <w:b/>
          <w:sz w:val="20"/>
          <w:szCs w:val="20"/>
        </w:rPr>
        <w:t>Core Java</w:t>
      </w:r>
      <w:r w:rsidRPr="00EE48A4">
        <w:rPr>
          <w:rFonts w:ascii="Trebuchet MS" w:hAnsi="Trebuchet MS" w:cs="Trebuchet MS"/>
          <w:b/>
          <w:sz w:val="20"/>
          <w:szCs w:val="20"/>
        </w:rPr>
        <w:tab/>
      </w:r>
      <w:r w:rsidRPr="00EE48A4">
        <w:rPr>
          <w:rFonts w:ascii="Trebuchet MS" w:hAnsi="Trebuchet MS" w:cs="Trebuchet MS"/>
          <w:b/>
          <w:sz w:val="20"/>
          <w:szCs w:val="20"/>
        </w:rPr>
        <w:tab/>
      </w:r>
      <w:r w:rsidRPr="00EE48A4">
        <w:rPr>
          <w:rFonts w:ascii="Trebuchet MS" w:hAnsi="Trebuchet MS" w:cs="Trebuchet MS"/>
          <w:b/>
          <w:sz w:val="20"/>
          <w:szCs w:val="20"/>
        </w:rPr>
        <w:tab/>
        <w:t xml:space="preserve">: </w:t>
      </w:r>
      <w:r>
        <w:rPr>
          <w:rFonts w:ascii="Trebuchet MS" w:hAnsi="Trebuchet MS" w:cs="Trebuchet MS"/>
          <w:b/>
          <w:sz w:val="20"/>
          <w:szCs w:val="20"/>
        </w:rPr>
        <w:t>4.5</w:t>
      </w:r>
      <w:r w:rsidRPr="00EE48A4">
        <w:rPr>
          <w:rFonts w:ascii="Trebuchet MS" w:hAnsi="Trebuchet MS" w:cs="Trebuchet MS"/>
          <w:b/>
          <w:sz w:val="20"/>
          <w:szCs w:val="20"/>
        </w:rPr>
        <w:t>+ Years</w:t>
      </w:r>
    </w:p>
    <w:p w:rsidR="00C142C6" w:rsidRDefault="00C142C6" w:rsidP="00C142C6">
      <w:pPr>
        <w:numPr>
          <w:ilvl w:val="0"/>
          <w:numId w:val="1"/>
        </w:numPr>
        <w:jc w:val="both"/>
        <w:rPr>
          <w:rFonts w:ascii="Trebuchet MS" w:hAnsi="Trebuchet MS" w:cs="Trebuchet MS"/>
          <w:b/>
          <w:sz w:val="20"/>
          <w:szCs w:val="20"/>
        </w:rPr>
      </w:pPr>
      <w:proofErr w:type="spellStart"/>
      <w:r>
        <w:rPr>
          <w:rFonts w:ascii="Trebuchet MS" w:hAnsi="Trebuchet MS" w:cs="Trebuchet MS"/>
          <w:b/>
          <w:sz w:val="20"/>
          <w:szCs w:val="20"/>
        </w:rPr>
        <w:t>Javascript</w:t>
      </w:r>
      <w:proofErr w:type="spellEnd"/>
      <w:r>
        <w:rPr>
          <w:rFonts w:ascii="Trebuchet MS" w:hAnsi="Trebuchet MS" w:cs="Trebuchet MS"/>
          <w:b/>
          <w:sz w:val="20"/>
          <w:szCs w:val="20"/>
        </w:rPr>
        <w:t xml:space="preserve"> and Node JS</w:t>
      </w:r>
      <w:r>
        <w:rPr>
          <w:rFonts w:ascii="Trebuchet MS" w:hAnsi="Trebuchet MS" w:cs="Trebuchet MS"/>
          <w:b/>
          <w:sz w:val="20"/>
          <w:szCs w:val="20"/>
        </w:rPr>
        <w:tab/>
        <w:t>: 1 year</w:t>
      </w:r>
    </w:p>
    <w:p w:rsidR="00C142C6" w:rsidRPr="00EE48A4" w:rsidRDefault="00C142C6" w:rsidP="00C142C6">
      <w:pPr>
        <w:numPr>
          <w:ilvl w:val="0"/>
          <w:numId w:val="1"/>
        </w:numPr>
        <w:jc w:val="both"/>
        <w:rPr>
          <w:rFonts w:ascii="Trebuchet MS" w:hAnsi="Trebuchet MS" w:cs="Trebuchet MS"/>
          <w:b/>
          <w:sz w:val="20"/>
          <w:szCs w:val="20"/>
        </w:rPr>
      </w:pPr>
      <w:r>
        <w:rPr>
          <w:rFonts w:ascii="Trebuchet MS" w:hAnsi="Trebuchet MS" w:cs="Trebuchet MS"/>
          <w:b/>
          <w:sz w:val="20"/>
          <w:szCs w:val="20"/>
        </w:rPr>
        <w:t xml:space="preserve">Angular and Go Lang        </w:t>
      </w:r>
      <w:proofErr w:type="gramStart"/>
      <w:r>
        <w:rPr>
          <w:rFonts w:ascii="Trebuchet MS" w:hAnsi="Trebuchet MS" w:cs="Trebuchet MS"/>
          <w:b/>
          <w:sz w:val="20"/>
          <w:szCs w:val="20"/>
        </w:rPr>
        <w:t xml:space="preserve">  :</w:t>
      </w:r>
      <w:proofErr w:type="gramEnd"/>
      <w:r>
        <w:rPr>
          <w:rFonts w:ascii="Trebuchet MS" w:hAnsi="Trebuchet MS" w:cs="Trebuchet MS"/>
          <w:b/>
          <w:sz w:val="20"/>
          <w:szCs w:val="20"/>
        </w:rPr>
        <w:t xml:space="preserve"> Beginner</w:t>
      </w:r>
    </w:p>
    <w:p w:rsidR="00C142C6" w:rsidRPr="00D14D3A" w:rsidRDefault="00C142C6" w:rsidP="00C142C6">
      <w:pPr>
        <w:numPr>
          <w:ilvl w:val="0"/>
          <w:numId w:val="1"/>
        </w:numPr>
        <w:jc w:val="both"/>
        <w:rPr>
          <w:rFonts w:ascii="Trebuchet MS" w:hAnsi="Trebuchet MS" w:cs="Trebuchet MS"/>
          <w:b/>
          <w:sz w:val="20"/>
          <w:szCs w:val="20"/>
        </w:rPr>
      </w:pPr>
      <w:r w:rsidRPr="00EE48A4">
        <w:rPr>
          <w:rFonts w:ascii="Trebuchet MS" w:hAnsi="Trebuchet MS" w:cs="Trebuchet MS"/>
          <w:b/>
          <w:sz w:val="20"/>
          <w:szCs w:val="20"/>
        </w:rPr>
        <w:t>RESTful Web Service</w:t>
      </w:r>
      <w:r w:rsidRPr="00EE48A4">
        <w:rPr>
          <w:rFonts w:ascii="Trebuchet MS" w:hAnsi="Trebuchet MS" w:cs="Trebuchet MS"/>
          <w:b/>
          <w:sz w:val="20"/>
          <w:szCs w:val="20"/>
        </w:rPr>
        <w:tab/>
        <w:t xml:space="preserve">: </w:t>
      </w:r>
      <w:r>
        <w:rPr>
          <w:rFonts w:ascii="Trebuchet MS" w:hAnsi="Trebuchet MS" w:cs="Trebuchet MS"/>
          <w:b/>
          <w:sz w:val="20"/>
          <w:szCs w:val="20"/>
        </w:rPr>
        <w:t>3</w:t>
      </w:r>
      <w:r w:rsidRPr="00EE48A4">
        <w:rPr>
          <w:rFonts w:ascii="Trebuchet MS" w:hAnsi="Trebuchet MS" w:cs="Trebuchet MS"/>
          <w:b/>
          <w:sz w:val="20"/>
          <w:szCs w:val="20"/>
        </w:rPr>
        <w:t>+ Years</w:t>
      </w:r>
    </w:p>
    <w:p w:rsidR="00C142C6" w:rsidRPr="00EE48A4" w:rsidRDefault="00C142C6" w:rsidP="00C142C6">
      <w:pPr>
        <w:numPr>
          <w:ilvl w:val="0"/>
          <w:numId w:val="1"/>
        </w:numPr>
        <w:jc w:val="both"/>
        <w:rPr>
          <w:rFonts w:ascii="Trebuchet MS" w:hAnsi="Trebuchet MS" w:cs="Trebuchet MS"/>
          <w:b/>
          <w:sz w:val="20"/>
          <w:szCs w:val="20"/>
        </w:rPr>
      </w:pPr>
      <w:r w:rsidRPr="00EE48A4">
        <w:rPr>
          <w:rFonts w:ascii="Trebuchet MS" w:hAnsi="Trebuchet MS" w:cs="Trebuchet MS"/>
          <w:b/>
          <w:sz w:val="20"/>
          <w:szCs w:val="20"/>
        </w:rPr>
        <w:t xml:space="preserve">SCM                      </w:t>
      </w:r>
      <w:r w:rsidRPr="00EE48A4">
        <w:rPr>
          <w:rFonts w:ascii="Trebuchet MS" w:hAnsi="Trebuchet MS" w:cs="Trebuchet MS"/>
          <w:b/>
          <w:sz w:val="20"/>
          <w:szCs w:val="20"/>
        </w:rPr>
        <w:tab/>
      </w:r>
      <w:r w:rsidRPr="00EE48A4">
        <w:rPr>
          <w:rFonts w:ascii="Trebuchet MS" w:hAnsi="Trebuchet MS" w:cs="Trebuchet MS"/>
          <w:b/>
          <w:sz w:val="20"/>
          <w:szCs w:val="20"/>
        </w:rPr>
        <w:tab/>
        <w:t>: Tortoise SVN</w:t>
      </w:r>
    </w:p>
    <w:p w:rsidR="00C142C6" w:rsidRPr="00EE48A4" w:rsidRDefault="00C142C6" w:rsidP="00C142C6">
      <w:pPr>
        <w:numPr>
          <w:ilvl w:val="0"/>
          <w:numId w:val="1"/>
        </w:numPr>
        <w:jc w:val="both"/>
        <w:rPr>
          <w:rFonts w:ascii="Trebuchet MS" w:hAnsi="Trebuchet MS" w:cs="Trebuchet MS"/>
          <w:b/>
          <w:sz w:val="20"/>
          <w:szCs w:val="20"/>
        </w:rPr>
      </w:pPr>
      <w:r w:rsidRPr="00EE48A4">
        <w:rPr>
          <w:rFonts w:ascii="Trebuchet MS" w:hAnsi="Trebuchet MS" w:cs="Trebuchet MS"/>
          <w:b/>
          <w:sz w:val="20"/>
          <w:szCs w:val="20"/>
        </w:rPr>
        <w:t xml:space="preserve">IDE                       </w:t>
      </w:r>
      <w:r w:rsidRPr="00EE48A4">
        <w:rPr>
          <w:rFonts w:ascii="Trebuchet MS" w:hAnsi="Trebuchet MS" w:cs="Trebuchet MS"/>
          <w:b/>
          <w:sz w:val="20"/>
          <w:szCs w:val="20"/>
        </w:rPr>
        <w:tab/>
      </w:r>
      <w:r w:rsidRPr="00EE48A4">
        <w:rPr>
          <w:rFonts w:ascii="Trebuchet MS" w:hAnsi="Trebuchet MS" w:cs="Trebuchet MS"/>
          <w:b/>
          <w:sz w:val="20"/>
          <w:szCs w:val="20"/>
        </w:rPr>
        <w:tab/>
        <w:t>: Eclipse</w:t>
      </w:r>
    </w:p>
    <w:p w:rsidR="00C142C6" w:rsidRPr="00EE48A4" w:rsidRDefault="00C142C6" w:rsidP="00C142C6">
      <w:pPr>
        <w:numPr>
          <w:ilvl w:val="0"/>
          <w:numId w:val="1"/>
        </w:numPr>
        <w:jc w:val="both"/>
        <w:rPr>
          <w:rFonts w:ascii="Trebuchet MS" w:hAnsi="Trebuchet MS" w:cs="Trebuchet MS"/>
          <w:b/>
          <w:sz w:val="20"/>
          <w:szCs w:val="20"/>
        </w:rPr>
      </w:pPr>
      <w:r>
        <w:rPr>
          <w:rFonts w:ascii="Trebuchet MS" w:hAnsi="Trebuchet MS" w:cs="Trebuchet MS"/>
          <w:b/>
          <w:sz w:val="20"/>
          <w:szCs w:val="20"/>
        </w:rPr>
        <w:t>Spring</w:t>
      </w:r>
      <w:r w:rsidRPr="00EE48A4">
        <w:rPr>
          <w:rFonts w:ascii="Trebuchet MS" w:hAnsi="Trebuchet MS" w:cs="Trebuchet MS"/>
          <w:b/>
          <w:sz w:val="20"/>
          <w:szCs w:val="20"/>
        </w:rPr>
        <w:t xml:space="preserve"> Framework </w:t>
      </w:r>
      <w:r w:rsidRPr="00EE48A4">
        <w:rPr>
          <w:rFonts w:ascii="Trebuchet MS" w:hAnsi="Trebuchet MS" w:cs="Trebuchet MS"/>
          <w:b/>
          <w:sz w:val="20"/>
          <w:szCs w:val="20"/>
        </w:rPr>
        <w:tab/>
      </w:r>
      <w:r w:rsidRPr="00EE48A4">
        <w:rPr>
          <w:rFonts w:ascii="Trebuchet MS" w:hAnsi="Trebuchet MS" w:cs="Trebuchet MS"/>
          <w:b/>
          <w:sz w:val="20"/>
          <w:szCs w:val="20"/>
        </w:rPr>
        <w:tab/>
        <w:t>: Spring Core, Spring MVC</w:t>
      </w:r>
      <w:r>
        <w:rPr>
          <w:rFonts w:ascii="Trebuchet MS" w:hAnsi="Trebuchet MS" w:cs="Trebuchet MS"/>
          <w:b/>
          <w:sz w:val="20"/>
          <w:szCs w:val="20"/>
        </w:rPr>
        <w:t>, Spring Boot and Spring JDBC</w:t>
      </w:r>
    </w:p>
    <w:p w:rsidR="00C142C6" w:rsidRPr="00EE48A4" w:rsidRDefault="00C142C6" w:rsidP="00C142C6">
      <w:pPr>
        <w:numPr>
          <w:ilvl w:val="0"/>
          <w:numId w:val="1"/>
        </w:numPr>
        <w:jc w:val="both"/>
        <w:rPr>
          <w:rFonts w:ascii="Trebuchet MS" w:hAnsi="Trebuchet MS" w:cs="Trebuchet MS"/>
          <w:b/>
          <w:sz w:val="20"/>
          <w:szCs w:val="20"/>
        </w:rPr>
      </w:pPr>
      <w:r w:rsidRPr="00EE48A4">
        <w:rPr>
          <w:rFonts w:ascii="Trebuchet MS" w:hAnsi="Trebuchet MS" w:cs="Trebuchet MS"/>
          <w:b/>
          <w:sz w:val="20"/>
          <w:szCs w:val="20"/>
        </w:rPr>
        <w:lastRenderedPageBreak/>
        <w:t>ORM Framework</w:t>
      </w:r>
      <w:r w:rsidRPr="00EE48A4">
        <w:rPr>
          <w:rFonts w:ascii="Trebuchet MS" w:hAnsi="Trebuchet MS" w:cs="Trebuchet MS"/>
          <w:b/>
          <w:sz w:val="20"/>
          <w:szCs w:val="20"/>
        </w:rPr>
        <w:tab/>
      </w:r>
      <w:r w:rsidRPr="00EE48A4">
        <w:rPr>
          <w:rFonts w:ascii="Trebuchet MS" w:hAnsi="Trebuchet MS" w:cs="Trebuchet MS"/>
          <w:b/>
          <w:sz w:val="20"/>
          <w:szCs w:val="20"/>
        </w:rPr>
        <w:tab/>
        <w:t>: Hibernate</w:t>
      </w:r>
    </w:p>
    <w:p w:rsidR="00C142C6" w:rsidRPr="00EE48A4" w:rsidRDefault="00C142C6" w:rsidP="00C142C6">
      <w:pPr>
        <w:numPr>
          <w:ilvl w:val="0"/>
          <w:numId w:val="1"/>
        </w:numPr>
        <w:jc w:val="both"/>
        <w:rPr>
          <w:rFonts w:ascii="Trebuchet MS" w:hAnsi="Trebuchet MS" w:cs="Trebuchet MS"/>
          <w:b/>
          <w:sz w:val="20"/>
          <w:szCs w:val="20"/>
        </w:rPr>
      </w:pPr>
      <w:r w:rsidRPr="00EE48A4">
        <w:rPr>
          <w:rFonts w:ascii="Trebuchet MS" w:hAnsi="Trebuchet MS" w:cs="Trebuchet MS"/>
          <w:b/>
          <w:sz w:val="20"/>
          <w:szCs w:val="20"/>
        </w:rPr>
        <w:t xml:space="preserve">Project Life Cycle tool </w:t>
      </w:r>
      <w:r w:rsidRPr="00EE48A4">
        <w:rPr>
          <w:rFonts w:ascii="Trebuchet MS" w:hAnsi="Trebuchet MS" w:cs="Trebuchet MS"/>
          <w:b/>
          <w:sz w:val="20"/>
          <w:szCs w:val="20"/>
        </w:rPr>
        <w:tab/>
        <w:t>: Maven</w:t>
      </w:r>
    </w:p>
    <w:p w:rsidR="00C142C6" w:rsidRDefault="00C142C6" w:rsidP="00C142C6">
      <w:pPr>
        <w:numPr>
          <w:ilvl w:val="0"/>
          <w:numId w:val="1"/>
        </w:numPr>
        <w:jc w:val="both"/>
        <w:rPr>
          <w:rFonts w:ascii="Trebuchet MS" w:hAnsi="Trebuchet MS" w:cs="Trebuchet MS"/>
          <w:b/>
          <w:sz w:val="20"/>
          <w:szCs w:val="20"/>
        </w:rPr>
      </w:pPr>
      <w:r w:rsidRPr="00EE48A4">
        <w:rPr>
          <w:rFonts w:ascii="Trebuchet MS" w:hAnsi="Trebuchet MS" w:cs="Trebuchet MS"/>
          <w:b/>
          <w:sz w:val="20"/>
          <w:szCs w:val="20"/>
        </w:rPr>
        <w:t>Database</w:t>
      </w:r>
      <w:r w:rsidRPr="00EE48A4">
        <w:rPr>
          <w:rFonts w:ascii="Trebuchet MS" w:hAnsi="Trebuchet MS" w:cs="Trebuchet MS"/>
          <w:b/>
          <w:sz w:val="20"/>
          <w:szCs w:val="20"/>
        </w:rPr>
        <w:tab/>
      </w:r>
      <w:r w:rsidRPr="00EE48A4">
        <w:rPr>
          <w:rFonts w:ascii="Trebuchet MS" w:hAnsi="Trebuchet MS" w:cs="Trebuchet MS"/>
          <w:b/>
          <w:sz w:val="20"/>
          <w:szCs w:val="20"/>
        </w:rPr>
        <w:tab/>
      </w:r>
      <w:r w:rsidRPr="00EE48A4">
        <w:rPr>
          <w:rFonts w:ascii="Trebuchet MS" w:hAnsi="Trebuchet MS" w:cs="Trebuchet MS"/>
          <w:b/>
          <w:sz w:val="20"/>
          <w:szCs w:val="20"/>
        </w:rPr>
        <w:tab/>
        <w:t xml:space="preserve">: </w:t>
      </w:r>
      <w:r>
        <w:rPr>
          <w:rFonts w:ascii="Trebuchet MS" w:hAnsi="Trebuchet MS" w:cs="Trebuchet MS"/>
          <w:b/>
          <w:sz w:val="20"/>
          <w:szCs w:val="20"/>
        </w:rPr>
        <w:t>Oracle</w:t>
      </w:r>
    </w:p>
    <w:p w:rsidR="00C142C6" w:rsidRDefault="00C142C6" w:rsidP="00C142C6">
      <w:pPr>
        <w:ind w:left="360"/>
        <w:jc w:val="both"/>
        <w:rPr>
          <w:rFonts w:ascii="Trebuchet MS" w:hAnsi="Trebuchet MS" w:cs="Trebuchet MS"/>
          <w:sz w:val="20"/>
          <w:szCs w:val="20"/>
        </w:rPr>
      </w:pPr>
    </w:p>
    <w:p w:rsidR="00C142C6" w:rsidRDefault="00C142C6" w:rsidP="00C142C6">
      <w:pPr>
        <w:ind w:left="360"/>
        <w:jc w:val="both"/>
        <w:rPr>
          <w:rFonts w:ascii="Trebuchet MS" w:hAnsi="Trebuchet MS" w:cs="Trebuchet MS"/>
          <w:sz w:val="20"/>
          <w:szCs w:val="20"/>
        </w:rPr>
      </w:pPr>
    </w:p>
    <w:p w:rsidR="00C142C6" w:rsidRDefault="00C142C6" w:rsidP="00C142C6">
      <w:pPr>
        <w:shd w:val="clear" w:color="auto" w:fill="E6E6E6"/>
        <w:jc w:val="both"/>
        <w:rPr>
          <w:rFonts w:ascii="Trebuchet MS" w:hAnsi="Trebuchet MS" w:cs="Trebuchet MS"/>
          <w:sz w:val="20"/>
          <w:szCs w:val="20"/>
        </w:rPr>
      </w:pPr>
      <w:r>
        <w:rPr>
          <w:rFonts w:ascii="Trebuchet MS" w:hAnsi="Trebuchet MS" w:cs="Trebuchet MS"/>
          <w:b/>
          <w:sz w:val="20"/>
          <w:szCs w:val="20"/>
        </w:rPr>
        <w:t>PERSONAL DOSSIER</w:t>
      </w:r>
    </w:p>
    <w:p w:rsidR="00C142C6" w:rsidRDefault="00C142C6" w:rsidP="00C142C6">
      <w:pPr>
        <w:jc w:val="both"/>
        <w:rPr>
          <w:rFonts w:ascii="Trebuchet MS" w:hAnsi="Trebuchet MS" w:cs="Trebuchet MS"/>
          <w:sz w:val="20"/>
          <w:szCs w:val="20"/>
        </w:rPr>
      </w:pPr>
    </w:p>
    <w:p w:rsidR="00C142C6" w:rsidRDefault="00C142C6" w:rsidP="00C142C6">
      <w:pPr>
        <w:ind w:left="2880" w:hanging="2880"/>
        <w:jc w:val="both"/>
        <w:rPr>
          <w:rFonts w:ascii="Trebuchet MS" w:hAnsi="Trebuchet MS" w:cs="Trebuchet MS"/>
          <w:sz w:val="20"/>
          <w:szCs w:val="20"/>
        </w:rPr>
      </w:pPr>
      <w:r>
        <w:rPr>
          <w:rFonts w:ascii="Trebuchet MS" w:hAnsi="Trebuchet MS" w:cs="Trebuchet MS"/>
          <w:sz w:val="20"/>
          <w:szCs w:val="20"/>
        </w:rPr>
        <w:t>Current Address:</w:t>
      </w:r>
      <w:r>
        <w:rPr>
          <w:rFonts w:ascii="Trebuchet MS" w:hAnsi="Trebuchet MS" w:cs="Trebuchet MS"/>
          <w:sz w:val="20"/>
          <w:szCs w:val="20"/>
        </w:rPr>
        <w:tab/>
        <w:t xml:space="preserve">S/o Ashok Kulkarni, </w:t>
      </w:r>
      <w:r w:rsidRPr="00F23965">
        <w:rPr>
          <w:rFonts w:ascii="Trebuchet MS" w:hAnsi="Trebuchet MS" w:cs="Trebuchet MS"/>
          <w:sz w:val="20"/>
          <w:szCs w:val="20"/>
        </w:rPr>
        <w:t xml:space="preserve">F 07, </w:t>
      </w:r>
      <w:proofErr w:type="spellStart"/>
      <w:r w:rsidRPr="00F23965">
        <w:rPr>
          <w:rFonts w:ascii="Trebuchet MS" w:hAnsi="Trebuchet MS" w:cs="Trebuchet MS"/>
          <w:sz w:val="20"/>
          <w:szCs w:val="20"/>
        </w:rPr>
        <w:t>Divya</w:t>
      </w:r>
      <w:proofErr w:type="spellEnd"/>
      <w:r w:rsidRPr="00F23965">
        <w:rPr>
          <w:rFonts w:ascii="Trebuchet MS" w:hAnsi="Trebuchet MS" w:cs="Trebuchet MS"/>
          <w:sz w:val="20"/>
          <w:szCs w:val="20"/>
        </w:rPr>
        <w:t xml:space="preserve"> </w:t>
      </w:r>
      <w:proofErr w:type="spellStart"/>
      <w:r w:rsidRPr="00F23965">
        <w:rPr>
          <w:rFonts w:ascii="Trebuchet MS" w:hAnsi="Trebuchet MS" w:cs="Trebuchet MS"/>
          <w:sz w:val="20"/>
          <w:szCs w:val="20"/>
        </w:rPr>
        <w:t>Kolkar</w:t>
      </w:r>
      <w:proofErr w:type="spellEnd"/>
      <w:r w:rsidRPr="00F23965">
        <w:rPr>
          <w:rFonts w:ascii="Trebuchet MS" w:hAnsi="Trebuchet MS" w:cs="Trebuchet MS"/>
          <w:sz w:val="20"/>
          <w:szCs w:val="20"/>
        </w:rPr>
        <w:t xml:space="preserve"> </w:t>
      </w:r>
      <w:proofErr w:type="spellStart"/>
      <w:r w:rsidRPr="00F23965">
        <w:rPr>
          <w:rFonts w:ascii="Trebuchet MS" w:hAnsi="Trebuchet MS" w:cs="Trebuchet MS"/>
          <w:sz w:val="20"/>
          <w:szCs w:val="20"/>
        </w:rPr>
        <w:t>Aprtment</w:t>
      </w:r>
      <w:proofErr w:type="spellEnd"/>
      <w:r w:rsidRPr="00F23965">
        <w:rPr>
          <w:rFonts w:ascii="Trebuchet MS" w:hAnsi="Trebuchet MS" w:cs="Trebuchet MS"/>
          <w:sz w:val="20"/>
          <w:szCs w:val="20"/>
        </w:rPr>
        <w:t xml:space="preserve">, 4th cross, </w:t>
      </w:r>
      <w:proofErr w:type="spellStart"/>
      <w:r w:rsidRPr="00F23965">
        <w:rPr>
          <w:rFonts w:ascii="Trebuchet MS" w:hAnsi="Trebuchet MS" w:cs="Trebuchet MS"/>
          <w:sz w:val="20"/>
          <w:szCs w:val="20"/>
        </w:rPr>
        <w:t>kodichikkanahalli</w:t>
      </w:r>
      <w:proofErr w:type="spellEnd"/>
      <w:r w:rsidRPr="00F23965">
        <w:rPr>
          <w:rFonts w:ascii="Trebuchet MS" w:hAnsi="Trebuchet MS" w:cs="Trebuchet MS"/>
          <w:sz w:val="20"/>
          <w:szCs w:val="20"/>
        </w:rPr>
        <w:t>, Bannerghatta road, Bangalore-560076</w:t>
      </w:r>
    </w:p>
    <w:p w:rsidR="00C142C6" w:rsidRDefault="00C142C6" w:rsidP="00C142C6">
      <w:pPr>
        <w:ind w:left="2880" w:hanging="2880"/>
        <w:jc w:val="both"/>
        <w:rPr>
          <w:rFonts w:ascii="Trebuchet MS" w:hAnsi="Trebuchet MS" w:cs="Trebuchet MS"/>
          <w:sz w:val="20"/>
          <w:szCs w:val="20"/>
        </w:rPr>
      </w:pPr>
      <w:r>
        <w:rPr>
          <w:rFonts w:ascii="Trebuchet MS" w:hAnsi="Trebuchet MS" w:cs="Trebuchet MS"/>
          <w:sz w:val="20"/>
          <w:szCs w:val="20"/>
        </w:rPr>
        <w:t>Linguistic Skills:</w:t>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t>English, Kannada, and Hindi.</w:t>
      </w:r>
    </w:p>
    <w:p w:rsidR="00C142C6" w:rsidRDefault="00C142C6" w:rsidP="00C142C6">
      <w:pPr>
        <w:jc w:val="both"/>
        <w:rPr>
          <w:rFonts w:ascii="Trebuchet MS" w:hAnsi="Trebuchet MS" w:cs="Trebuchet MS"/>
          <w:sz w:val="20"/>
          <w:szCs w:val="20"/>
        </w:rPr>
      </w:pPr>
    </w:p>
    <w:p w:rsidR="00C142C6" w:rsidRDefault="00C142C6" w:rsidP="00C142C6">
      <w:pPr>
        <w:ind w:left="2160"/>
        <w:jc w:val="both"/>
        <w:rPr>
          <w:rFonts w:ascii="Trebuchet MS" w:hAnsi="Trebuchet MS" w:cs="Trebuchet MS"/>
          <w:b/>
          <w:sz w:val="20"/>
          <w:szCs w:val="20"/>
        </w:rPr>
      </w:pPr>
    </w:p>
    <w:p w:rsidR="00C142C6" w:rsidRDefault="00C142C6" w:rsidP="00C142C6">
      <w:pPr>
        <w:ind w:left="2160"/>
        <w:jc w:val="both"/>
        <w:rPr>
          <w:rFonts w:ascii="Trebuchet MS" w:hAnsi="Trebuchet MS" w:cs="Trebuchet MS"/>
          <w:b/>
          <w:sz w:val="20"/>
          <w:szCs w:val="20"/>
        </w:rPr>
      </w:pPr>
    </w:p>
    <w:p w:rsidR="00C142C6" w:rsidRPr="00841987" w:rsidRDefault="00C142C6" w:rsidP="00C142C6">
      <w:pPr>
        <w:ind w:left="2160"/>
        <w:jc w:val="both"/>
        <w:rPr>
          <w:rFonts w:ascii="Trebuchet MS" w:hAnsi="Trebuchet MS" w:cs="Trebuchet MS"/>
          <w:sz w:val="20"/>
          <w:szCs w:val="20"/>
        </w:rPr>
      </w:pPr>
      <w:r>
        <w:rPr>
          <w:rFonts w:ascii="Trebuchet MS" w:hAnsi="Trebuchet MS" w:cs="Trebuchet MS"/>
          <w:b/>
          <w:sz w:val="20"/>
          <w:szCs w:val="20"/>
        </w:rPr>
        <w:t>REFER PROJECT HANDLED (NEXT PAGE)</w:t>
      </w: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jc w:val="center"/>
        <w:rPr>
          <w:rFonts w:ascii="Trebuchet MS" w:hAnsi="Trebuchet MS" w:cs="Trebuchet MS"/>
          <w:b/>
          <w:sz w:val="36"/>
          <w:szCs w:val="20"/>
          <w:u w:val="single"/>
        </w:rPr>
      </w:pPr>
    </w:p>
    <w:p w:rsidR="00C142C6" w:rsidRDefault="00C142C6" w:rsidP="00C142C6">
      <w:pPr>
        <w:ind w:left="2160" w:firstLine="720"/>
        <w:rPr>
          <w:rFonts w:ascii="Trebuchet MS" w:hAnsi="Trebuchet MS" w:cs="Trebuchet MS"/>
          <w:b/>
          <w:sz w:val="36"/>
          <w:szCs w:val="20"/>
          <w:u w:val="single"/>
        </w:rPr>
      </w:pPr>
      <w:r>
        <w:rPr>
          <w:rFonts w:ascii="Trebuchet MS" w:hAnsi="Trebuchet MS" w:cs="Trebuchet MS"/>
          <w:b/>
          <w:sz w:val="36"/>
          <w:szCs w:val="20"/>
          <w:u w:val="single"/>
        </w:rPr>
        <w:lastRenderedPageBreak/>
        <w:t>PROJECTS HANDLED</w:t>
      </w:r>
    </w:p>
    <w:p w:rsidR="00C142C6" w:rsidRDefault="00C142C6" w:rsidP="00C142C6">
      <w:pPr>
        <w:jc w:val="center"/>
        <w:rPr>
          <w:rFonts w:ascii="Trebuchet MS" w:hAnsi="Trebuchet MS" w:cs="Trebuchet MS"/>
          <w:b/>
          <w:sz w:val="36"/>
          <w:szCs w:val="20"/>
          <w:u w:val="single"/>
        </w:rPr>
      </w:pPr>
    </w:p>
    <w:p w:rsidR="00C142C6" w:rsidRPr="00817829" w:rsidRDefault="00C142C6" w:rsidP="00C142C6">
      <w:pPr>
        <w:numPr>
          <w:ilvl w:val="0"/>
          <w:numId w:val="3"/>
        </w:numPr>
        <w:shd w:val="clear" w:color="auto" w:fill="E6E6E6"/>
        <w:jc w:val="both"/>
        <w:rPr>
          <w:rFonts w:ascii="Trebuchet MS" w:hAnsi="Trebuchet MS" w:cs="Trebuchet MS"/>
          <w:b/>
          <w:sz w:val="20"/>
          <w:szCs w:val="20"/>
        </w:rPr>
      </w:pPr>
      <w:r w:rsidRPr="00BA124E">
        <w:rPr>
          <w:rFonts w:ascii="Trebuchet MS" w:hAnsi="Trebuchet MS" w:cs="Trebuchet MS"/>
          <w:b/>
          <w:sz w:val="20"/>
          <w:szCs w:val="20"/>
          <w:u w:val="single"/>
        </w:rPr>
        <w:t>Title:</w:t>
      </w:r>
      <w:r>
        <w:rPr>
          <w:rFonts w:ascii="Trebuchet MS" w:hAnsi="Trebuchet MS" w:cs="Trebuchet MS"/>
          <w:b/>
          <w:sz w:val="20"/>
          <w:szCs w:val="20"/>
        </w:rPr>
        <w:t xml:space="preserve">  WAR room</w:t>
      </w:r>
      <w:r w:rsidRPr="00817829">
        <w:rPr>
          <w:rFonts w:ascii="Trebuchet MS" w:hAnsi="Trebuchet MS" w:cs="Trebuchet MS"/>
          <w:b/>
          <w:sz w:val="20"/>
          <w:szCs w:val="20"/>
        </w:rPr>
        <w:t xml:space="preserve">    </w:t>
      </w:r>
      <w:r>
        <w:rPr>
          <w:rFonts w:ascii="Trebuchet MS" w:hAnsi="Trebuchet MS" w:cs="Trebuchet MS"/>
          <w:b/>
          <w:sz w:val="20"/>
          <w:szCs w:val="20"/>
        </w:rPr>
        <w:t xml:space="preserve">                                                          </w:t>
      </w:r>
      <w:r w:rsidRPr="00BA124E">
        <w:rPr>
          <w:rFonts w:ascii="Trebuchet MS" w:hAnsi="Trebuchet MS" w:cs="Trebuchet MS"/>
          <w:b/>
          <w:sz w:val="20"/>
          <w:szCs w:val="20"/>
          <w:u w:val="single"/>
        </w:rPr>
        <w:t>Duration</w:t>
      </w:r>
      <w:r>
        <w:rPr>
          <w:rFonts w:ascii="Trebuchet MS" w:hAnsi="Trebuchet MS" w:cs="Trebuchet MS"/>
          <w:b/>
          <w:sz w:val="20"/>
          <w:szCs w:val="20"/>
        </w:rPr>
        <w:t>: Jan</w:t>
      </w:r>
      <w:r w:rsidRPr="00817829">
        <w:rPr>
          <w:rFonts w:ascii="Trebuchet MS" w:hAnsi="Trebuchet MS" w:cs="Trebuchet MS"/>
          <w:b/>
          <w:sz w:val="20"/>
          <w:szCs w:val="20"/>
        </w:rPr>
        <w:t>'</w:t>
      </w:r>
      <w:r>
        <w:rPr>
          <w:rFonts w:ascii="Trebuchet MS" w:hAnsi="Trebuchet MS" w:cs="Trebuchet MS"/>
          <w:b/>
          <w:sz w:val="20"/>
          <w:szCs w:val="20"/>
        </w:rPr>
        <w:t>20</w:t>
      </w:r>
      <w:r w:rsidRPr="00817829">
        <w:rPr>
          <w:rFonts w:ascii="Trebuchet MS" w:hAnsi="Trebuchet MS" w:cs="Trebuchet MS"/>
          <w:b/>
          <w:sz w:val="20"/>
          <w:szCs w:val="20"/>
        </w:rPr>
        <w:t xml:space="preserve"> - Present</w:t>
      </w:r>
    </w:p>
    <w:p w:rsidR="00C142C6" w:rsidRDefault="00C142C6" w:rsidP="00C142C6">
      <w:pPr>
        <w:ind w:left="360"/>
        <w:jc w:val="both"/>
        <w:rPr>
          <w:rFonts w:ascii="Trebuchet MS" w:hAnsi="Trebuchet MS" w:cs="Trebuchet MS"/>
          <w:b/>
          <w:sz w:val="20"/>
          <w:szCs w:val="20"/>
          <w:u w:val="single"/>
        </w:rPr>
      </w:pPr>
    </w:p>
    <w:p w:rsidR="00C142C6" w:rsidRDefault="00C142C6" w:rsidP="00C142C6">
      <w:pPr>
        <w:ind w:left="360"/>
        <w:jc w:val="both"/>
        <w:rPr>
          <w:rFonts w:ascii="Trebuchet MS" w:hAnsi="Trebuchet MS" w:cs="Trebuchet MS"/>
          <w:sz w:val="20"/>
          <w:szCs w:val="20"/>
        </w:rPr>
      </w:pPr>
      <w:r w:rsidRPr="00A126ED">
        <w:rPr>
          <w:rFonts w:ascii="Trebuchet MS" w:hAnsi="Trebuchet MS" w:cs="Trebuchet MS"/>
          <w:b/>
          <w:sz w:val="20"/>
          <w:szCs w:val="20"/>
          <w:u w:val="single"/>
        </w:rPr>
        <w:t>Environment</w:t>
      </w:r>
      <w:r w:rsidRPr="00A126ED">
        <w:rPr>
          <w:rFonts w:ascii="Trebuchet MS" w:hAnsi="Trebuchet MS" w:cs="Trebuchet MS"/>
          <w:b/>
          <w:bCs/>
          <w:sz w:val="20"/>
          <w:szCs w:val="20"/>
          <w:u w:val="single"/>
        </w:rPr>
        <w:t>:</w:t>
      </w:r>
      <w:r>
        <w:rPr>
          <w:rFonts w:ascii="Trebuchet MS" w:hAnsi="Trebuchet MS" w:cs="Trebuchet MS"/>
          <w:sz w:val="20"/>
          <w:szCs w:val="20"/>
        </w:rPr>
        <w:t xml:space="preserve"> Core Java,</w:t>
      </w:r>
      <w:r w:rsidRPr="00C45C2F">
        <w:rPr>
          <w:rFonts w:ascii="Trebuchet MS" w:hAnsi="Trebuchet MS" w:cs="Trebuchet MS"/>
          <w:sz w:val="20"/>
          <w:szCs w:val="20"/>
        </w:rPr>
        <w:t xml:space="preserve"> </w:t>
      </w:r>
      <w:r>
        <w:rPr>
          <w:rFonts w:ascii="Trebuchet MS" w:hAnsi="Trebuchet MS" w:cs="Trebuchet MS"/>
          <w:sz w:val="20"/>
          <w:szCs w:val="20"/>
        </w:rPr>
        <w:t>APACHE POI, Multithreading and Collections, Spring Core, RESTful Web service, Oracle, JUnit.</w:t>
      </w:r>
    </w:p>
    <w:p w:rsidR="00C142C6" w:rsidRDefault="00C142C6" w:rsidP="00C142C6">
      <w:pPr>
        <w:ind w:left="360"/>
        <w:jc w:val="both"/>
        <w:rPr>
          <w:rFonts w:ascii="Trebuchet MS" w:hAnsi="Trebuchet MS" w:cs="Trebuchet MS"/>
          <w:b/>
          <w:sz w:val="20"/>
          <w:szCs w:val="20"/>
        </w:rPr>
      </w:pPr>
    </w:p>
    <w:p w:rsidR="00C142C6" w:rsidRDefault="00C142C6" w:rsidP="00C142C6">
      <w:pPr>
        <w:ind w:left="360"/>
        <w:rPr>
          <w:rFonts w:ascii="Trebuchet MS" w:hAnsi="Trebuchet MS" w:cs="Trebuchet MS"/>
          <w:b/>
          <w:sz w:val="20"/>
          <w:szCs w:val="20"/>
          <w:u w:val="single"/>
        </w:rPr>
      </w:pPr>
      <w:r w:rsidRPr="00877F5D">
        <w:rPr>
          <w:rFonts w:ascii="Trebuchet MS" w:hAnsi="Trebuchet MS" w:cs="Trebuchet MS"/>
          <w:b/>
          <w:sz w:val="20"/>
          <w:szCs w:val="20"/>
          <w:u w:val="single"/>
        </w:rPr>
        <w:t>Role</w:t>
      </w:r>
      <w:r>
        <w:rPr>
          <w:rFonts w:ascii="Trebuchet MS" w:hAnsi="Trebuchet MS" w:cs="Trebuchet MS"/>
          <w:b/>
          <w:sz w:val="20"/>
          <w:szCs w:val="20"/>
          <w:u w:val="single"/>
        </w:rPr>
        <w:t>s</w:t>
      </w:r>
      <w:r w:rsidRPr="00877F5D">
        <w:rPr>
          <w:rFonts w:ascii="Trebuchet MS" w:hAnsi="Trebuchet MS" w:cs="Trebuchet MS"/>
          <w:b/>
          <w:sz w:val="20"/>
          <w:szCs w:val="20"/>
          <w:u w:val="single"/>
        </w:rPr>
        <w:t xml:space="preserve"> and Responsibilities:</w:t>
      </w:r>
    </w:p>
    <w:p w:rsidR="00C142C6" w:rsidRDefault="00C142C6" w:rsidP="00C142C6">
      <w:pPr>
        <w:numPr>
          <w:ilvl w:val="0"/>
          <w:numId w:val="5"/>
        </w:numPr>
        <w:rPr>
          <w:rFonts w:ascii="Trebuchet MS" w:hAnsi="Trebuchet MS" w:cs="Trebuchet MS"/>
          <w:sz w:val="20"/>
          <w:szCs w:val="20"/>
        </w:rPr>
      </w:pPr>
      <w:r w:rsidRPr="00A82BB5">
        <w:rPr>
          <w:rFonts w:ascii="Trebuchet MS" w:hAnsi="Trebuchet MS" w:cs="Trebuchet MS"/>
          <w:sz w:val="20"/>
          <w:szCs w:val="20"/>
        </w:rPr>
        <w:t>Analyzed the requirements and designed class diagrams, sequence diagrams using UML and prepared high-level technical documents.</w:t>
      </w:r>
    </w:p>
    <w:p w:rsidR="00C142C6" w:rsidRPr="00A82BB5" w:rsidRDefault="00C142C6" w:rsidP="00C142C6">
      <w:pPr>
        <w:numPr>
          <w:ilvl w:val="0"/>
          <w:numId w:val="5"/>
        </w:numPr>
        <w:rPr>
          <w:rFonts w:ascii="Trebuchet MS" w:hAnsi="Trebuchet MS" w:cs="Trebuchet MS"/>
          <w:sz w:val="20"/>
          <w:szCs w:val="20"/>
        </w:rPr>
      </w:pPr>
      <w:r w:rsidRPr="00A82BB5">
        <w:rPr>
          <w:rFonts w:ascii="Trebuchet MS" w:hAnsi="Trebuchet MS" w:cs="Trebuchet MS"/>
          <w:sz w:val="20"/>
          <w:szCs w:val="20"/>
        </w:rPr>
        <w:t>Implemented Java and J2EE Design patterns like Business Delegate and Data Transfer Object (DTO), Data Access Object and Service Locator.</w:t>
      </w:r>
    </w:p>
    <w:p w:rsidR="00C142C6" w:rsidRPr="00A82BB5" w:rsidRDefault="00C142C6" w:rsidP="00C142C6">
      <w:pPr>
        <w:numPr>
          <w:ilvl w:val="0"/>
          <w:numId w:val="5"/>
        </w:numPr>
        <w:rPr>
          <w:rFonts w:ascii="Trebuchet MS" w:hAnsi="Trebuchet MS" w:cs="Trebuchet MS"/>
          <w:sz w:val="20"/>
          <w:szCs w:val="20"/>
        </w:rPr>
      </w:pPr>
      <w:r w:rsidRPr="00A82BB5">
        <w:rPr>
          <w:rFonts w:ascii="Trebuchet MS" w:hAnsi="Trebuchet MS" w:cs="Trebuchet MS"/>
          <w:sz w:val="20"/>
          <w:szCs w:val="20"/>
        </w:rPr>
        <w:t xml:space="preserve">Used </w:t>
      </w:r>
      <w:r>
        <w:rPr>
          <w:rFonts w:ascii="Trebuchet MS" w:hAnsi="Trebuchet MS" w:cs="Trebuchet MS"/>
          <w:sz w:val="20"/>
          <w:szCs w:val="20"/>
        </w:rPr>
        <w:t xml:space="preserve">Maven </w:t>
      </w:r>
      <w:r w:rsidRPr="00A82BB5">
        <w:rPr>
          <w:rFonts w:ascii="Trebuchet MS" w:hAnsi="Trebuchet MS" w:cs="Trebuchet MS"/>
          <w:sz w:val="20"/>
          <w:szCs w:val="20"/>
        </w:rPr>
        <w:t>automated build scripts to compile and package the application and implemented Log4j for the project.</w:t>
      </w:r>
    </w:p>
    <w:p w:rsidR="00C142C6" w:rsidRDefault="00C142C6" w:rsidP="00C142C6">
      <w:pPr>
        <w:numPr>
          <w:ilvl w:val="0"/>
          <w:numId w:val="5"/>
        </w:numPr>
        <w:rPr>
          <w:rFonts w:ascii="Trebuchet MS" w:hAnsi="Trebuchet MS" w:cs="Trebuchet MS"/>
          <w:sz w:val="20"/>
          <w:szCs w:val="20"/>
        </w:rPr>
      </w:pPr>
      <w:r w:rsidRPr="00A82BB5">
        <w:rPr>
          <w:rFonts w:ascii="Trebuchet MS" w:hAnsi="Trebuchet MS" w:cs="Trebuchet MS"/>
          <w:sz w:val="20"/>
          <w:szCs w:val="20"/>
        </w:rPr>
        <w:t xml:space="preserve">Involved in design review, </w:t>
      </w:r>
      <w:r>
        <w:rPr>
          <w:rFonts w:ascii="Trebuchet MS" w:hAnsi="Trebuchet MS" w:cs="Trebuchet MS"/>
          <w:sz w:val="20"/>
          <w:szCs w:val="20"/>
        </w:rPr>
        <w:t>code review and</w:t>
      </w:r>
      <w:r w:rsidRPr="00F905A8">
        <w:rPr>
          <w:rFonts w:ascii="Trebuchet MS" w:hAnsi="Trebuchet MS" w:cs="Trebuchet MS"/>
          <w:sz w:val="20"/>
          <w:szCs w:val="20"/>
        </w:rPr>
        <w:t xml:space="preserve"> </w:t>
      </w:r>
      <w:r w:rsidRPr="00A82BB5">
        <w:rPr>
          <w:rFonts w:ascii="Trebuchet MS" w:hAnsi="Trebuchet MS" w:cs="Trebuchet MS"/>
          <w:sz w:val="20"/>
          <w:szCs w:val="20"/>
        </w:rPr>
        <w:t>documentation.</w:t>
      </w:r>
    </w:p>
    <w:p w:rsidR="00C142C6" w:rsidRPr="00BD117F" w:rsidRDefault="00C142C6" w:rsidP="00C142C6">
      <w:pPr>
        <w:numPr>
          <w:ilvl w:val="0"/>
          <w:numId w:val="5"/>
        </w:numPr>
        <w:rPr>
          <w:rFonts w:ascii="Trebuchet MS" w:hAnsi="Trebuchet MS" w:cs="Trebuchet MS"/>
          <w:sz w:val="20"/>
          <w:szCs w:val="20"/>
        </w:rPr>
      </w:pPr>
      <w:r w:rsidRPr="001E1B4A">
        <w:rPr>
          <w:rFonts w:ascii="Trebuchet MS" w:hAnsi="Trebuchet MS" w:cs="Trebuchet MS"/>
          <w:sz w:val="20"/>
          <w:szCs w:val="20"/>
        </w:rPr>
        <w:t xml:space="preserve">Developed and deployed the application on </w:t>
      </w:r>
      <w:proofErr w:type="spellStart"/>
      <w:r>
        <w:rPr>
          <w:rFonts w:ascii="Trebuchet MS" w:hAnsi="Trebuchet MS" w:cs="Trebuchet MS"/>
          <w:sz w:val="20"/>
          <w:szCs w:val="20"/>
        </w:rPr>
        <w:t>Weblogic</w:t>
      </w:r>
      <w:proofErr w:type="spellEnd"/>
      <w:r>
        <w:rPr>
          <w:rFonts w:ascii="Trebuchet MS" w:hAnsi="Trebuchet MS" w:cs="Trebuchet MS"/>
          <w:sz w:val="20"/>
          <w:szCs w:val="20"/>
        </w:rPr>
        <w:t xml:space="preserve"> server.</w:t>
      </w:r>
    </w:p>
    <w:p w:rsidR="00C142C6" w:rsidRDefault="00C142C6" w:rsidP="00C142C6">
      <w:pPr>
        <w:rPr>
          <w:rFonts w:ascii="Trebuchet MS" w:eastAsia="Trebuchet MS" w:hAnsi="Trebuchet MS" w:cs="Trebuchet MS"/>
          <w:b/>
          <w:bCs/>
          <w:sz w:val="20"/>
          <w:szCs w:val="20"/>
        </w:rPr>
      </w:pPr>
      <w:r>
        <w:rPr>
          <w:rFonts w:ascii="Trebuchet MS" w:eastAsia="Trebuchet MS" w:hAnsi="Trebuchet MS" w:cs="Trebuchet MS"/>
          <w:b/>
          <w:bCs/>
          <w:sz w:val="20"/>
          <w:szCs w:val="20"/>
        </w:rPr>
        <w:t xml:space="preserve">     </w:t>
      </w:r>
    </w:p>
    <w:p w:rsidR="00C142C6" w:rsidRDefault="00C142C6" w:rsidP="00C142C6">
      <w:pPr>
        <w:jc w:val="both"/>
        <w:rPr>
          <w:rFonts w:ascii="Trebuchet MS" w:hAnsi="Trebuchet MS" w:cs="Trebuchet MS"/>
          <w:sz w:val="20"/>
          <w:szCs w:val="20"/>
        </w:rPr>
      </w:pPr>
      <w:r>
        <w:rPr>
          <w:rFonts w:ascii="Trebuchet MS" w:eastAsia="Trebuchet MS" w:hAnsi="Trebuchet MS" w:cs="Trebuchet MS"/>
          <w:b/>
          <w:bCs/>
          <w:sz w:val="20"/>
          <w:szCs w:val="20"/>
        </w:rPr>
        <w:t xml:space="preserve">     </w:t>
      </w:r>
      <w:r w:rsidRPr="00C96C5E">
        <w:rPr>
          <w:rFonts w:ascii="Trebuchet MS" w:hAnsi="Trebuchet MS" w:cs="Trebuchet MS"/>
          <w:b/>
          <w:bCs/>
          <w:sz w:val="20"/>
          <w:szCs w:val="20"/>
          <w:u w:val="single"/>
        </w:rPr>
        <w:t>Description</w:t>
      </w:r>
      <w:r w:rsidRPr="00A75B00">
        <w:rPr>
          <w:rFonts w:ascii="Trebuchet MS" w:hAnsi="Trebuchet MS" w:cs="Trebuchet MS"/>
          <w:sz w:val="20"/>
          <w:szCs w:val="20"/>
        </w:rPr>
        <w:t>:</w:t>
      </w:r>
      <w:r>
        <w:rPr>
          <w:rFonts w:ascii="Trebuchet MS" w:hAnsi="Trebuchet MS" w:cs="Trebuchet MS"/>
          <w:sz w:val="20"/>
          <w:szCs w:val="20"/>
        </w:rPr>
        <w:t xml:space="preserve"> This is a Survey tool built for Oracle Sales team. Application tries to follow     </w:t>
      </w:r>
    </w:p>
    <w:p w:rsidR="00C142C6" w:rsidRDefault="00C142C6" w:rsidP="00C142C6">
      <w:pPr>
        <w:jc w:val="both"/>
        <w:rPr>
          <w:rFonts w:ascii="Trebuchet MS" w:hAnsi="Trebuchet MS" w:cs="Trebuchet MS"/>
          <w:b/>
          <w:sz w:val="36"/>
          <w:szCs w:val="20"/>
          <w:u w:val="single"/>
        </w:rPr>
      </w:pPr>
      <w:r>
        <w:rPr>
          <w:rFonts w:ascii="Trebuchet MS" w:hAnsi="Trebuchet MS" w:cs="Trebuchet MS"/>
          <w:sz w:val="20"/>
          <w:szCs w:val="20"/>
        </w:rPr>
        <w:t xml:space="preserve">     the somewhat Microservices architecture, each REST endpoints are secured using the JWT tokens. </w:t>
      </w:r>
    </w:p>
    <w:p w:rsidR="00C142C6" w:rsidRDefault="00C142C6" w:rsidP="00C142C6">
      <w:pPr>
        <w:jc w:val="both"/>
        <w:rPr>
          <w:rFonts w:ascii="Trebuchet MS" w:hAnsi="Trebuchet MS" w:cs="Trebuchet MS"/>
          <w:b/>
          <w:sz w:val="36"/>
          <w:szCs w:val="20"/>
          <w:u w:val="single"/>
        </w:rPr>
      </w:pPr>
    </w:p>
    <w:p w:rsidR="00C142C6" w:rsidRDefault="00C142C6" w:rsidP="00C142C6">
      <w:pPr>
        <w:jc w:val="center"/>
        <w:rPr>
          <w:rFonts w:ascii="Trebuchet MS" w:hAnsi="Trebuchet MS" w:cs="Trebuchet MS"/>
          <w:b/>
          <w:sz w:val="20"/>
          <w:szCs w:val="20"/>
        </w:rPr>
      </w:pPr>
    </w:p>
    <w:p w:rsidR="00C142C6" w:rsidRPr="008105C7" w:rsidRDefault="00C142C6" w:rsidP="00C142C6">
      <w:pPr>
        <w:numPr>
          <w:ilvl w:val="0"/>
          <w:numId w:val="3"/>
        </w:numPr>
        <w:shd w:val="clear" w:color="auto" w:fill="E6E6E6"/>
        <w:jc w:val="both"/>
        <w:rPr>
          <w:rFonts w:ascii="Trebuchet MS" w:hAnsi="Trebuchet MS" w:cs="Trebuchet MS"/>
          <w:b/>
          <w:sz w:val="20"/>
          <w:szCs w:val="20"/>
        </w:rPr>
      </w:pPr>
      <w:r w:rsidRPr="00BA124E">
        <w:rPr>
          <w:rFonts w:ascii="Trebuchet MS" w:hAnsi="Trebuchet MS" w:cs="Trebuchet MS"/>
          <w:b/>
          <w:sz w:val="20"/>
          <w:szCs w:val="20"/>
          <w:u w:val="single"/>
        </w:rPr>
        <w:t>Title:</w:t>
      </w:r>
      <w:r>
        <w:rPr>
          <w:rFonts w:ascii="Trebuchet MS" w:hAnsi="Trebuchet MS" w:cs="Trebuchet MS"/>
          <w:b/>
          <w:sz w:val="20"/>
          <w:szCs w:val="20"/>
        </w:rPr>
        <w:t xml:space="preserve">  </w:t>
      </w:r>
      <w:r w:rsidRPr="008105C7">
        <w:rPr>
          <w:rFonts w:ascii="Trebuchet MS" w:hAnsi="Trebuchet MS" w:cs="Trebuchet MS"/>
          <w:b/>
          <w:sz w:val="20"/>
          <w:szCs w:val="20"/>
        </w:rPr>
        <w:t>Digital Blockchain cloud service</w:t>
      </w:r>
      <w:r w:rsidRPr="00817829">
        <w:rPr>
          <w:rFonts w:ascii="Trebuchet MS" w:hAnsi="Trebuchet MS" w:cs="Trebuchet MS"/>
          <w:b/>
          <w:sz w:val="20"/>
          <w:szCs w:val="20"/>
        </w:rPr>
        <w:t xml:space="preserve">    </w:t>
      </w:r>
      <w:r>
        <w:rPr>
          <w:rFonts w:ascii="Trebuchet MS" w:hAnsi="Trebuchet MS" w:cs="Trebuchet MS"/>
          <w:b/>
          <w:sz w:val="20"/>
          <w:szCs w:val="20"/>
        </w:rPr>
        <w:t xml:space="preserve">                          </w:t>
      </w:r>
      <w:r w:rsidRPr="00BA124E">
        <w:rPr>
          <w:rFonts w:ascii="Trebuchet MS" w:hAnsi="Trebuchet MS" w:cs="Trebuchet MS"/>
          <w:b/>
          <w:sz w:val="20"/>
          <w:szCs w:val="20"/>
          <w:u w:val="single"/>
        </w:rPr>
        <w:t>Duration</w:t>
      </w:r>
      <w:r>
        <w:rPr>
          <w:rFonts w:ascii="Trebuchet MS" w:hAnsi="Trebuchet MS" w:cs="Trebuchet MS"/>
          <w:b/>
          <w:sz w:val="20"/>
          <w:szCs w:val="20"/>
        </w:rPr>
        <w:t>: July</w:t>
      </w:r>
      <w:r w:rsidRPr="00817829">
        <w:rPr>
          <w:rFonts w:ascii="Trebuchet MS" w:hAnsi="Trebuchet MS" w:cs="Trebuchet MS"/>
          <w:b/>
          <w:sz w:val="20"/>
          <w:szCs w:val="20"/>
        </w:rPr>
        <w:t>'1</w:t>
      </w:r>
      <w:r>
        <w:rPr>
          <w:rFonts w:ascii="Trebuchet MS" w:hAnsi="Trebuchet MS" w:cs="Trebuchet MS"/>
          <w:b/>
          <w:sz w:val="20"/>
          <w:szCs w:val="20"/>
        </w:rPr>
        <w:t>9</w:t>
      </w:r>
      <w:r w:rsidRPr="00817829">
        <w:rPr>
          <w:rFonts w:ascii="Trebuchet MS" w:hAnsi="Trebuchet MS" w:cs="Trebuchet MS"/>
          <w:b/>
          <w:sz w:val="20"/>
          <w:szCs w:val="20"/>
        </w:rPr>
        <w:t xml:space="preserve"> </w:t>
      </w:r>
      <w:r>
        <w:rPr>
          <w:rFonts w:ascii="Trebuchet MS" w:hAnsi="Trebuchet MS" w:cs="Trebuchet MS"/>
          <w:b/>
          <w:sz w:val="20"/>
          <w:szCs w:val="20"/>
        </w:rPr>
        <w:t>–</w:t>
      </w:r>
      <w:r w:rsidRPr="00817829">
        <w:rPr>
          <w:rFonts w:ascii="Trebuchet MS" w:hAnsi="Trebuchet MS" w:cs="Trebuchet MS"/>
          <w:b/>
          <w:sz w:val="20"/>
          <w:szCs w:val="20"/>
        </w:rPr>
        <w:t xml:space="preserve"> </w:t>
      </w:r>
      <w:r>
        <w:rPr>
          <w:rFonts w:ascii="Trebuchet MS" w:hAnsi="Trebuchet MS" w:cs="Trebuchet MS"/>
          <w:b/>
          <w:sz w:val="20"/>
          <w:szCs w:val="20"/>
        </w:rPr>
        <w:t>Dec’19</w:t>
      </w:r>
    </w:p>
    <w:p w:rsidR="00C142C6" w:rsidRDefault="00C142C6" w:rsidP="00C142C6">
      <w:pPr>
        <w:ind w:left="360"/>
        <w:jc w:val="both"/>
        <w:rPr>
          <w:rFonts w:ascii="Trebuchet MS" w:hAnsi="Trebuchet MS" w:cs="Trebuchet MS"/>
          <w:b/>
          <w:sz w:val="20"/>
          <w:szCs w:val="20"/>
          <w:u w:val="single"/>
        </w:rPr>
      </w:pPr>
    </w:p>
    <w:p w:rsidR="00C142C6" w:rsidRDefault="00C142C6" w:rsidP="00C142C6">
      <w:pPr>
        <w:ind w:left="360"/>
        <w:jc w:val="both"/>
        <w:rPr>
          <w:rFonts w:ascii="Trebuchet MS" w:hAnsi="Trebuchet MS" w:cs="Trebuchet MS"/>
          <w:sz w:val="20"/>
          <w:szCs w:val="20"/>
        </w:rPr>
      </w:pPr>
      <w:r w:rsidRPr="00A126ED">
        <w:rPr>
          <w:rFonts w:ascii="Trebuchet MS" w:hAnsi="Trebuchet MS" w:cs="Trebuchet MS"/>
          <w:b/>
          <w:sz w:val="20"/>
          <w:szCs w:val="20"/>
          <w:u w:val="single"/>
        </w:rPr>
        <w:t>Environment</w:t>
      </w:r>
      <w:r w:rsidRPr="00A126ED">
        <w:rPr>
          <w:rFonts w:ascii="Trebuchet MS" w:hAnsi="Trebuchet MS" w:cs="Trebuchet MS"/>
          <w:b/>
          <w:bCs/>
          <w:sz w:val="20"/>
          <w:szCs w:val="20"/>
          <w:u w:val="single"/>
        </w:rPr>
        <w:t>:</w:t>
      </w:r>
      <w:r>
        <w:rPr>
          <w:rFonts w:ascii="Trebuchet MS" w:hAnsi="Trebuchet MS" w:cs="Trebuchet MS"/>
          <w:sz w:val="20"/>
          <w:szCs w:val="20"/>
        </w:rPr>
        <w:t xml:space="preserve"> Core Java,</w:t>
      </w:r>
      <w:r w:rsidRPr="00C45C2F">
        <w:rPr>
          <w:rFonts w:ascii="Trebuchet MS" w:hAnsi="Trebuchet MS" w:cs="Trebuchet MS"/>
          <w:sz w:val="20"/>
          <w:szCs w:val="20"/>
        </w:rPr>
        <w:t xml:space="preserve"> </w:t>
      </w:r>
      <w:r>
        <w:rPr>
          <w:rFonts w:ascii="Trebuchet MS" w:hAnsi="Trebuchet MS" w:cs="Trebuchet MS"/>
          <w:sz w:val="20"/>
          <w:szCs w:val="20"/>
        </w:rPr>
        <w:t xml:space="preserve">Multithreading and Collections, Spring Core, </w:t>
      </w:r>
      <w:proofErr w:type="spellStart"/>
      <w:r>
        <w:rPr>
          <w:rFonts w:ascii="Trebuchet MS" w:hAnsi="Trebuchet MS" w:cs="Trebuchet MS"/>
          <w:sz w:val="20"/>
          <w:szCs w:val="20"/>
        </w:rPr>
        <w:t>Javascript</w:t>
      </w:r>
      <w:proofErr w:type="spellEnd"/>
      <w:r>
        <w:rPr>
          <w:rFonts w:ascii="Trebuchet MS" w:hAnsi="Trebuchet MS" w:cs="Trebuchet MS"/>
          <w:sz w:val="20"/>
          <w:szCs w:val="20"/>
        </w:rPr>
        <w:t xml:space="preserve">, </w:t>
      </w:r>
    </w:p>
    <w:p w:rsidR="00C142C6" w:rsidRDefault="00C142C6" w:rsidP="00C142C6">
      <w:pPr>
        <w:ind w:left="360"/>
        <w:jc w:val="both"/>
        <w:rPr>
          <w:rFonts w:ascii="Trebuchet MS" w:hAnsi="Trebuchet MS" w:cs="Trebuchet MS"/>
          <w:sz w:val="20"/>
          <w:szCs w:val="20"/>
        </w:rPr>
      </w:pPr>
      <w:r>
        <w:rPr>
          <w:rFonts w:ascii="Trebuchet MS" w:hAnsi="Trebuchet MS" w:cs="Trebuchet MS"/>
          <w:sz w:val="20"/>
          <w:szCs w:val="20"/>
        </w:rPr>
        <w:t>RESTful Web service, Oracle, HTML, CSS</w:t>
      </w:r>
      <w:r w:rsidR="003D41B1">
        <w:rPr>
          <w:rFonts w:ascii="Trebuchet MS" w:hAnsi="Trebuchet MS" w:cs="Trebuchet MS"/>
          <w:sz w:val="20"/>
          <w:szCs w:val="20"/>
        </w:rPr>
        <w:t>, Angular</w:t>
      </w:r>
      <w:bookmarkStart w:id="0" w:name="_GoBack"/>
      <w:bookmarkEnd w:id="0"/>
    </w:p>
    <w:p w:rsidR="00C142C6" w:rsidRDefault="00C142C6" w:rsidP="00C142C6">
      <w:pPr>
        <w:ind w:left="360"/>
        <w:jc w:val="both"/>
        <w:rPr>
          <w:rFonts w:ascii="Trebuchet MS" w:hAnsi="Trebuchet MS" w:cs="Trebuchet MS"/>
          <w:b/>
          <w:sz w:val="20"/>
          <w:szCs w:val="20"/>
        </w:rPr>
      </w:pPr>
    </w:p>
    <w:p w:rsidR="00C142C6" w:rsidRDefault="00C142C6" w:rsidP="00C142C6">
      <w:pPr>
        <w:ind w:left="360"/>
        <w:rPr>
          <w:rFonts w:ascii="Trebuchet MS" w:hAnsi="Trebuchet MS" w:cs="Trebuchet MS"/>
          <w:b/>
          <w:sz w:val="20"/>
          <w:szCs w:val="20"/>
          <w:u w:val="single"/>
        </w:rPr>
      </w:pPr>
      <w:r w:rsidRPr="00877F5D">
        <w:rPr>
          <w:rFonts w:ascii="Trebuchet MS" w:hAnsi="Trebuchet MS" w:cs="Trebuchet MS"/>
          <w:b/>
          <w:sz w:val="20"/>
          <w:szCs w:val="20"/>
          <w:u w:val="single"/>
        </w:rPr>
        <w:t>Role</w:t>
      </w:r>
      <w:r>
        <w:rPr>
          <w:rFonts w:ascii="Trebuchet MS" w:hAnsi="Trebuchet MS" w:cs="Trebuchet MS"/>
          <w:b/>
          <w:sz w:val="20"/>
          <w:szCs w:val="20"/>
          <w:u w:val="single"/>
        </w:rPr>
        <w:t>s</w:t>
      </w:r>
      <w:r w:rsidRPr="00877F5D">
        <w:rPr>
          <w:rFonts w:ascii="Trebuchet MS" w:hAnsi="Trebuchet MS" w:cs="Trebuchet MS"/>
          <w:b/>
          <w:sz w:val="20"/>
          <w:szCs w:val="20"/>
          <w:u w:val="single"/>
        </w:rPr>
        <w:t xml:space="preserve"> and Responsibilities:</w:t>
      </w:r>
    </w:p>
    <w:p w:rsidR="00C142C6" w:rsidRPr="008105C7" w:rsidRDefault="00C142C6" w:rsidP="00C142C6">
      <w:pPr>
        <w:numPr>
          <w:ilvl w:val="0"/>
          <w:numId w:val="5"/>
        </w:numPr>
        <w:rPr>
          <w:rFonts w:ascii="Trebuchet MS" w:hAnsi="Trebuchet MS" w:cs="Trebuchet MS"/>
          <w:sz w:val="20"/>
          <w:szCs w:val="20"/>
        </w:rPr>
      </w:pPr>
      <w:r w:rsidRPr="008105C7">
        <w:rPr>
          <w:rFonts w:ascii="Trebuchet MS" w:hAnsi="Trebuchet MS" w:cs="Trebuchet MS"/>
          <w:sz w:val="20"/>
          <w:szCs w:val="20"/>
        </w:rPr>
        <w:t>Responsible for building a simulator that mimics the real-world devices using the client libraries.</w:t>
      </w:r>
    </w:p>
    <w:p w:rsidR="00C142C6" w:rsidRPr="008105C7" w:rsidRDefault="00C142C6" w:rsidP="00C142C6">
      <w:pPr>
        <w:numPr>
          <w:ilvl w:val="0"/>
          <w:numId w:val="5"/>
        </w:numPr>
        <w:rPr>
          <w:rFonts w:ascii="Trebuchet MS" w:hAnsi="Trebuchet MS" w:cs="Trebuchet MS"/>
          <w:sz w:val="20"/>
          <w:szCs w:val="20"/>
        </w:rPr>
      </w:pPr>
      <w:r w:rsidRPr="008105C7">
        <w:rPr>
          <w:rFonts w:ascii="Trebuchet MS" w:hAnsi="Trebuchet MS" w:cs="Trebuchet MS"/>
          <w:sz w:val="20"/>
          <w:szCs w:val="20"/>
        </w:rPr>
        <w:t>Design and implement the services to be consumed in the application.</w:t>
      </w:r>
    </w:p>
    <w:p w:rsidR="00C142C6" w:rsidRDefault="00C142C6" w:rsidP="00C142C6">
      <w:pPr>
        <w:numPr>
          <w:ilvl w:val="0"/>
          <w:numId w:val="5"/>
        </w:numPr>
        <w:rPr>
          <w:rFonts w:ascii="Trebuchet MS" w:eastAsia="Trebuchet MS" w:hAnsi="Trebuchet MS" w:cs="Trebuchet MS"/>
          <w:b/>
          <w:bCs/>
          <w:sz w:val="20"/>
          <w:szCs w:val="20"/>
        </w:rPr>
      </w:pPr>
      <w:r w:rsidRPr="008105C7">
        <w:rPr>
          <w:rFonts w:ascii="Trebuchet MS" w:hAnsi="Trebuchet MS" w:cs="Trebuchet MS"/>
          <w:sz w:val="20"/>
          <w:szCs w:val="20"/>
        </w:rPr>
        <w:t xml:space="preserve">Developed </w:t>
      </w:r>
      <w:r>
        <w:rPr>
          <w:rFonts w:ascii="Trebuchet MS" w:hAnsi="Trebuchet MS" w:cs="Trebuchet MS"/>
          <w:sz w:val="20"/>
          <w:szCs w:val="20"/>
        </w:rPr>
        <w:t>user interface layer</w:t>
      </w:r>
      <w:r w:rsidRPr="008105C7">
        <w:rPr>
          <w:rFonts w:ascii="Trebuchet MS" w:hAnsi="Trebuchet MS" w:cs="Trebuchet MS"/>
          <w:sz w:val="20"/>
          <w:szCs w:val="20"/>
        </w:rPr>
        <w:t xml:space="preserve"> for the Blockchain visualizer which displays the transactions.</w:t>
      </w:r>
    </w:p>
    <w:p w:rsidR="00C142C6" w:rsidRDefault="00C142C6" w:rsidP="00C142C6">
      <w:pPr>
        <w:ind w:left="1080"/>
        <w:rPr>
          <w:rFonts w:ascii="Trebuchet MS" w:eastAsia="Trebuchet MS" w:hAnsi="Trebuchet MS" w:cs="Trebuchet MS"/>
          <w:b/>
          <w:bCs/>
          <w:sz w:val="20"/>
          <w:szCs w:val="20"/>
        </w:rPr>
      </w:pPr>
      <w:r>
        <w:rPr>
          <w:rFonts w:ascii="Trebuchet MS" w:eastAsia="Trebuchet MS" w:hAnsi="Trebuchet MS" w:cs="Trebuchet MS"/>
          <w:b/>
          <w:bCs/>
          <w:sz w:val="20"/>
          <w:szCs w:val="20"/>
        </w:rPr>
        <w:t xml:space="preserve">     </w:t>
      </w:r>
    </w:p>
    <w:p w:rsidR="00C142C6" w:rsidRDefault="00C142C6" w:rsidP="00C142C6">
      <w:pPr>
        <w:ind w:left="360"/>
        <w:jc w:val="both"/>
        <w:rPr>
          <w:rFonts w:ascii="Trebuchet MS" w:hAnsi="Trebuchet MS" w:cs="Trebuchet MS"/>
          <w:b/>
          <w:sz w:val="20"/>
          <w:szCs w:val="20"/>
        </w:rPr>
      </w:pPr>
      <w:r w:rsidRPr="00C96C5E">
        <w:rPr>
          <w:rFonts w:ascii="Trebuchet MS" w:hAnsi="Trebuchet MS" w:cs="Trebuchet MS"/>
          <w:b/>
          <w:bCs/>
          <w:sz w:val="20"/>
          <w:szCs w:val="20"/>
          <w:u w:val="single"/>
        </w:rPr>
        <w:t>Description</w:t>
      </w:r>
      <w:r w:rsidRPr="00A75B00">
        <w:rPr>
          <w:rFonts w:ascii="Trebuchet MS" w:hAnsi="Trebuchet MS" w:cs="Trebuchet MS"/>
          <w:sz w:val="20"/>
          <w:szCs w:val="20"/>
        </w:rPr>
        <w:t>:</w:t>
      </w:r>
      <w:r>
        <w:rPr>
          <w:rFonts w:ascii="Trebuchet MS" w:hAnsi="Trebuchet MS" w:cs="Trebuchet MS"/>
          <w:sz w:val="20"/>
          <w:szCs w:val="20"/>
        </w:rPr>
        <w:t xml:space="preserve"> </w:t>
      </w:r>
      <w:r w:rsidRPr="008105C7">
        <w:rPr>
          <w:rFonts w:ascii="Trebuchet MS" w:hAnsi="Trebuchet MS" w:cs="Trebuchet MS"/>
          <w:sz w:val="20"/>
          <w:szCs w:val="20"/>
        </w:rPr>
        <w:t>Digital Supply Chain with Blockchain solution showcases how blockchain technology as a software-based distributed ledger system can establish trust in global supply chains, reduce production costs, improve efficiency and unleash new business opportunities. Using blockchain technology, Organizations can address challenges involving speed and transparency with payments by leveraging Smart Contracts.</w:t>
      </w:r>
    </w:p>
    <w:p w:rsidR="00C142C6" w:rsidRDefault="00C142C6" w:rsidP="00C142C6">
      <w:pPr>
        <w:ind w:left="360"/>
        <w:jc w:val="both"/>
        <w:rPr>
          <w:rFonts w:ascii="Trebuchet MS" w:hAnsi="Trebuchet MS" w:cs="Trebuchet MS"/>
          <w:b/>
          <w:sz w:val="20"/>
          <w:szCs w:val="20"/>
        </w:rPr>
      </w:pPr>
    </w:p>
    <w:p w:rsidR="00C142C6" w:rsidRPr="00500725" w:rsidRDefault="00C142C6" w:rsidP="00C142C6">
      <w:pPr>
        <w:jc w:val="center"/>
        <w:rPr>
          <w:rFonts w:ascii="Trebuchet MS" w:hAnsi="Trebuchet MS" w:cs="Trebuchet MS"/>
          <w:b/>
          <w:sz w:val="20"/>
          <w:szCs w:val="20"/>
        </w:rPr>
      </w:pPr>
    </w:p>
    <w:p w:rsidR="00C142C6" w:rsidRPr="00B65E35" w:rsidRDefault="00C142C6" w:rsidP="00C142C6">
      <w:pPr>
        <w:numPr>
          <w:ilvl w:val="0"/>
          <w:numId w:val="3"/>
        </w:numPr>
        <w:shd w:val="clear" w:color="auto" w:fill="E6E6E6"/>
        <w:jc w:val="both"/>
        <w:rPr>
          <w:rFonts w:ascii="Trebuchet MS" w:hAnsi="Trebuchet MS" w:cs="Trebuchet MS"/>
          <w:b/>
          <w:sz w:val="20"/>
          <w:szCs w:val="20"/>
        </w:rPr>
      </w:pPr>
      <w:r w:rsidRPr="00BA124E">
        <w:rPr>
          <w:rFonts w:ascii="Trebuchet MS" w:hAnsi="Trebuchet MS" w:cs="Trebuchet MS"/>
          <w:b/>
          <w:sz w:val="20"/>
          <w:szCs w:val="20"/>
          <w:u w:val="single"/>
        </w:rPr>
        <w:t>Title:</w:t>
      </w:r>
      <w:r w:rsidRPr="00817829">
        <w:rPr>
          <w:rFonts w:ascii="Trebuchet MS" w:hAnsi="Trebuchet MS" w:cs="Trebuchet MS"/>
          <w:b/>
          <w:sz w:val="20"/>
          <w:szCs w:val="20"/>
        </w:rPr>
        <w:t xml:space="preserve">  </w:t>
      </w:r>
      <w:r>
        <w:rPr>
          <w:rFonts w:ascii="Trebuchet MS" w:hAnsi="Trebuchet MS" w:cs="Trebuchet MS"/>
          <w:b/>
          <w:sz w:val="20"/>
          <w:szCs w:val="20"/>
        </w:rPr>
        <w:t>Smart Connected Factory</w:t>
      </w:r>
      <w:r w:rsidRPr="00817829">
        <w:rPr>
          <w:rFonts w:ascii="Trebuchet MS" w:hAnsi="Trebuchet MS" w:cs="Trebuchet MS"/>
          <w:b/>
          <w:sz w:val="20"/>
          <w:szCs w:val="20"/>
        </w:rPr>
        <w:t xml:space="preserve">   </w:t>
      </w:r>
      <w:r>
        <w:rPr>
          <w:rFonts w:ascii="Trebuchet MS" w:hAnsi="Trebuchet MS" w:cs="Trebuchet MS"/>
          <w:b/>
          <w:sz w:val="20"/>
          <w:szCs w:val="20"/>
        </w:rPr>
        <w:t xml:space="preserve">                                      D</w:t>
      </w:r>
      <w:r w:rsidRPr="00BA124E">
        <w:rPr>
          <w:rFonts w:ascii="Trebuchet MS" w:hAnsi="Trebuchet MS" w:cs="Trebuchet MS"/>
          <w:b/>
          <w:sz w:val="20"/>
          <w:szCs w:val="20"/>
          <w:u w:val="single"/>
        </w:rPr>
        <w:t>uration</w:t>
      </w:r>
      <w:r w:rsidRPr="00817829">
        <w:rPr>
          <w:rFonts w:ascii="Trebuchet MS" w:hAnsi="Trebuchet MS" w:cs="Trebuchet MS"/>
          <w:b/>
          <w:sz w:val="20"/>
          <w:szCs w:val="20"/>
        </w:rPr>
        <w:t>: J</w:t>
      </w:r>
      <w:r>
        <w:rPr>
          <w:rFonts w:ascii="Trebuchet MS" w:hAnsi="Trebuchet MS" w:cs="Trebuchet MS"/>
          <w:b/>
          <w:sz w:val="20"/>
          <w:szCs w:val="20"/>
        </w:rPr>
        <w:t>un</w:t>
      </w:r>
      <w:r w:rsidRPr="00817829">
        <w:rPr>
          <w:rFonts w:ascii="Trebuchet MS" w:hAnsi="Trebuchet MS" w:cs="Trebuchet MS"/>
          <w:b/>
          <w:sz w:val="20"/>
          <w:szCs w:val="20"/>
        </w:rPr>
        <w:t>'1</w:t>
      </w:r>
      <w:r>
        <w:rPr>
          <w:rFonts w:ascii="Trebuchet MS" w:hAnsi="Trebuchet MS" w:cs="Trebuchet MS"/>
          <w:b/>
          <w:sz w:val="20"/>
          <w:szCs w:val="20"/>
        </w:rPr>
        <w:t>7</w:t>
      </w:r>
      <w:r w:rsidRPr="00817829">
        <w:rPr>
          <w:rFonts w:ascii="Trebuchet MS" w:hAnsi="Trebuchet MS" w:cs="Trebuchet MS"/>
          <w:b/>
          <w:sz w:val="20"/>
          <w:szCs w:val="20"/>
        </w:rPr>
        <w:t xml:space="preserve"> - </w:t>
      </w:r>
      <w:r>
        <w:rPr>
          <w:rFonts w:ascii="Trebuchet MS" w:hAnsi="Trebuchet MS" w:cs="Trebuchet MS"/>
          <w:b/>
          <w:sz w:val="20"/>
          <w:szCs w:val="20"/>
        </w:rPr>
        <w:t>July'19</w:t>
      </w:r>
    </w:p>
    <w:p w:rsidR="00C142C6" w:rsidRDefault="00C142C6" w:rsidP="00C142C6">
      <w:pPr>
        <w:ind w:left="360"/>
        <w:jc w:val="both"/>
        <w:rPr>
          <w:rFonts w:ascii="Trebuchet MS" w:hAnsi="Trebuchet MS" w:cs="Trebuchet MS"/>
          <w:b/>
          <w:sz w:val="20"/>
          <w:szCs w:val="20"/>
          <w:u w:val="single"/>
        </w:rPr>
      </w:pPr>
    </w:p>
    <w:p w:rsidR="00C142C6" w:rsidRDefault="00C142C6" w:rsidP="00C142C6">
      <w:pPr>
        <w:ind w:left="360"/>
        <w:jc w:val="both"/>
        <w:rPr>
          <w:rFonts w:ascii="Trebuchet MS" w:hAnsi="Trebuchet MS" w:cs="Trebuchet MS"/>
          <w:sz w:val="20"/>
          <w:szCs w:val="20"/>
        </w:rPr>
      </w:pPr>
      <w:r w:rsidRPr="00A126ED">
        <w:rPr>
          <w:rFonts w:ascii="Trebuchet MS" w:hAnsi="Trebuchet MS" w:cs="Trebuchet MS"/>
          <w:b/>
          <w:sz w:val="20"/>
          <w:szCs w:val="20"/>
          <w:u w:val="single"/>
        </w:rPr>
        <w:t>Environment</w:t>
      </w:r>
      <w:r w:rsidRPr="00A126ED">
        <w:rPr>
          <w:rFonts w:ascii="Trebuchet MS" w:hAnsi="Trebuchet MS" w:cs="Trebuchet MS"/>
          <w:b/>
          <w:bCs/>
          <w:sz w:val="20"/>
          <w:szCs w:val="20"/>
          <w:u w:val="single"/>
        </w:rPr>
        <w:t>:</w:t>
      </w:r>
      <w:r>
        <w:rPr>
          <w:rFonts w:ascii="Trebuchet MS" w:hAnsi="Trebuchet MS" w:cs="Trebuchet MS"/>
          <w:sz w:val="20"/>
          <w:szCs w:val="20"/>
        </w:rPr>
        <w:t xml:space="preserve"> Core Java,</w:t>
      </w:r>
      <w:r w:rsidRPr="00C45C2F">
        <w:rPr>
          <w:rFonts w:ascii="Trebuchet MS" w:hAnsi="Trebuchet MS" w:cs="Trebuchet MS"/>
          <w:sz w:val="20"/>
          <w:szCs w:val="20"/>
        </w:rPr>
        <w:t xml:space="preserve"> </w:t>
      </w:r>
      <w:r>
        <w:rPr>
          <w:rFonts w:ascii="Trebuchet MS" w:hAnsi="Trebuchet MS" w:cs="Trebuchet MS"/>
          <w:sz w:val="20"/>
          <w:szCs w:val="20"/>
        </w:rPr>
        <w:t>Multithreading and Collections, S</w:t>
      </w:r>
      <w:r w:rsidRPr="001B3F54">
        <w:rPr>
          <w:rFonts w:ascii="Trebuchet MS" w:hAnsi="Trebuchet MS" w:cs="Trebuchet MS"/>
          <w:sz w:val="20"/>
          <w:szCs w:val="20"/>
        </w:rPr>
        <w:t>pring MVC</w:t>
      </w:r>
      <w:r>
        <w:rPr>
          <w:rFonts w:ascii="Trebuchet MS" w:hAnsi="Trebuchet MS" w:cs="Trebuchet MS"/>
          <w:sz w:val="20"/>
          <w:szCs w:val="20"/>
        </w:rPr>
        <w:t xml:space="preserve">, Spring Core, Hibernate, </w:t>
      </w:r>
    </w:p>
    <w:p w:rsidR="00C142C6" w:rsidRDefault="00C142C6" w:rsidP="00C142C6">
      <w:pPr>
        <w:ind w:left="360"/>
        <w:jc w:val="both"/>
        <w:rPr>
          <w:rFonts w:ascii="Trebuchet MS" w:hAnsi="Trebuchet MS" w:cs="Trebuchet MS"/>
          <w:sz w:val="20"/>
          <w:szCs w:val="20"/>
        </w:rPr>
      </w:pPr>
      <w:r>
        <w:rPr>
          <w:rFonts w:ascii="Trebuchet MS" w:hAnsi="Trebuchet MS" w:cs="Trebuchet MS"/>
          <w:sz w:val="20"/>
          <w:szCs w:val="20"/>
        </w:rPr>
        <w:t xml:space="preserve">RESTful Web service, Node JS, </w:t>
      </w:r>
      <w:proofErr w:type="spellStart"/>
      <w:r>
        <w:rPr>
          <w:rFonts w:ascii="Trebuchet MS" w:hAnsi="Trebuchet MS" w:cs="Trebuchet MS"/>
          <w:sz w:val="20"/>
          <w:szCs w:val="20"/>
        </w:rPr>
        <w:t>Javascript</w:t>
      </w:r>
      <w:proofErr w:type="spellEnd"/>
    </w:p>
    <w:p w:rsidR="00C142C6" w:rsidRDefault="00C142C6" w:rsidP="00C142C6">
      <w:pPr>
        <w:ind w:left="360"/>
        <w:jc w:val="both"/>
        <w:rPr>
          <w:rFonts w:ascii="Trebuchet MS" w:hAnsi="Trebuchet MS" w:cs="Trebuchet MS"/>
          <w:b/>
          <w:sz w:val="20"/>
          <w:szCs w:val="20"/>
        </w:rPr>
      </w:pPr>
    </w:p>
    <w:p w:rsidR="00C142C6" w:rsidRDefault="00C142C6" w:rsidP="00C142C6">
      <w:pPr>
        <w:ind w:left="360"/>
        <w:rPr>
          <w:rFonts w:ascii="Trebuchet MS" w:hAnsi="Trebuchet MS" w:cs="Trebuchet MS"/>
          <w:b/>
          <w:sz w:val="20"/>
          <w:szCs w:val="20"/>
          <w:u w:val="single"/>
        </w:rPr>
      </w:pPr>
      <w:r w:rsidRPr="00877F5D">
        <w:rPr>
          <w:rFonts w:ascii="Trebuchet MS" w:hAnsi="Trebuchet MS" w:cs="Trebuchet MS"/>
          <w:b/>
          <w:sz w:val="20"/>
          <w:szCs w:val="20"/>
          <w:u w:val="single"/>
        </w:rPr>
        <w:t>Role</w:t>
      </w:r>
      <w:r>
        <w:rPr>
          <w:rFonts w:ascii="Trebuchet MS" w:hAnsi="Trebuchet MS" w:cs="Trebuchet MS"/>
          <w:b/>
          <w:sz w:val="20"/>
          <w:szCs w:val="20"/>
          <w:u w:val="single"/>
        </w:rPr>
        <w:t>s</w:t>
      </w:r>
      <w:r w:rsidRPr="00877F5D">
        <w:rPr>
          <w:rFonts w:ascii="Trebuchet MS" w:hAnsi="Trebuchet MS" w:cs="Trebuchet MS"/>
          <w:b/>
          <w:sz w:val="20"/>
          <w:szCs w:val="20"/>
          <w:u w:val="single"/>
        </w:rPr>
        <w:t xml:space="preserve"> and Responsibilities:</w:t>
      </w:r>
    </w:p>
    <w:p w:rsidR="00C142C6" w:rsidRPr="00B65E35" w:rsidRDefault="00C142C6" w:rsidP="00C142C6">
      <w:pPr>
        <w:numPr>
          <w:ilvl w:val="0"/>
          <w:numId w:val="5"/>
        </w:numPr>
        <w:rPr>
          <w:rFonts w:ascii="Trebuchet MS" w:hAnsi="Trebuchet MS" w:cs="Trebuchet MS"/>
          <w:sz w:val="20"/>
          <w:szCs w:val="20"/>
        </w:rPr>
      </w:pPr>
      <w:r w:rsidRPr="00B65E35">
        <w:rPr>
          <w:rFonts w:ascii="Trebuchet MS" w:hAnsi="Trebuchet MS" w:cs="Trebuchet MS"/>
          <w:sz w:val="20"/>
          <w:szCs w:val="20"/>
        </w:rPr>
        <w:t>Designed and developed services to be able to push the messages from IoT into the Oracle DB.</w:t>
      </w:r>
    </w:p>
    <w:p w:rsidR="00C142C6" w:rsidRPr="00B65E35" w:rsidRDefault="00C142C6" w:rsidP="00C142C6">
      <w:pPr>
        <w:numPr>
          <w:ilvl w:val="0"/>
          <w:numId w:val="5"/>
        </w:numPr>
        <w:rPr>
          <w:rFonts w:ascii="Trebuchet MS" w:hAnsi="Trebuchet MS" w:cs="Trebuchet MS"/>
          <w:sz w:val="20"/>
          <w:szCs w:val="20"/>
        </w:rPr>
      </w:pPr>
      <w:r w:rsidRPr="00B65E35">
        <w:rPr>
          <w:rFonts w:ascii="Trebuchet MS" w:hAnsi="Trebuchet MS" w:cs="Trebuchet MS"/>
          <w:sz w:val="20"/>
          <w:szCs w:val="20"/>
        </w:rPr>
        <w:t>Responsible for building a simulator that mimics the real-world devices.</w:t>
      </w:r>
    </w:p>
    <w:p w:rsidR="00C142C6" w:rsidRDefault="00C142C6" w:rsidP="00C142C6">
      <w:pPr>
        <w:numPr>
          <w:ilvl w:val="0"/>
          <w:numId w:val="5"/>
        </w:numPr>
        <w:rPr>
          <w:rFonts w:ascii="Trebuchet MS" w:hAnsi="Trebuchet MS" w:cs="Trebuchet MS"/>
          <w:sz w:val="20"/>
          <w:szCs w:val="20"/>
        </w:rPr>
      </w:pPr>
      <w:r w:rsidRPr="00B65E35">
        <w:rPr>
          <w:rFonts w:ascii="Trebuchet MS" w:hAnsi="Trebuchet MS" w:cs="Trebuchet MS"/>
          <w:sz w:val="20"/>
          <w:szCs w:val="20"/>
        </w:rPr>
        <w:t>Mapping the devices to Production Monitoring App created in IoT to monitor performance, health status and determine</w:t>
      </w:r>
    </w:p>
    <w:p w:rsidR="00C142C6" w:rsidRPr="00751539" w:rsidRDefault="00C142C6" w:rsidP="00C142C6">
      <w:pPr>
        <w:numPr>
          <w:ilvl w:val="0"/>
          <w:numId w:val="5"/>
        </w:numPr>
        <w:rPr>
          <w:rFonts w:ascii="Trebuchet MS" w:hAnsi="Trebuchet MS" w:cs="Trebuchet MS"/>
          <w:sz w:val="20"/>
          <w:szCs w:val="20"/>
        </w:rPr>
      </w:pPr>
      <w:r w:rsidRPr="000773DA">
        <w:rPr>
          <w:rFonts w:ascii="Trebuchet MS" w:hAnsi="Trebuchet MS" w:cs="Trebuchet MS"/>
          <w:sz w:val="20"/>
          <w:szCs w:val="20"/>
        </w:rPr>
        <w:t xml:space="preserve">Involved in development of user interface layer using </w:t>
      </w:r>
      <w:r>
        <w:rPr>
          <w:rFonts w:ascii="Trebuchet MS" w:hAnsi="Trebuchet MS" w:cs="Trebuchet MS"/>
          <w:sz w:val="20"/>
          <w:szCs w:val="20"/>
        </w:rPr>
        <w:t>angular</w:t>
      </w:r>
      <w:r w:rsidRPr="000773DA">
        <w:rPr>
          <w:rFonts w:ascii="Trebuchet MS" w:hAnsi="Trebuchet MS" w:cs="Trebuchet MS"/>
          <w:sz w:val="20"/>
          <w:szCs w:val="20"/>
        </w:rPr>
        <w:t xml:space="preserve"> framework.</w:t>
      </w:r>
    </w:p>
    <w:p w:rsidR="00C142C6" w:rsidRDefault="00C142C6" w:rsidP="00C142C6">
      <w:pPr>
        <w:numPr>
          <w:ilvl w:val="0"/>
          <w:numId w:val="5"/>
        </w:numPr>
        <w:rPr>
          <w:rFonts w:ascii="Trebuchet MS" w:hAnsi="Trebuchet MS" w:cs="Trebuchet MS"/>
          <w:sz w:val="20"/>
          <w:szCs w:val="20"/>
        </w:rPr>
      </w:pPr>
      <w:r w:rsidRPr="00A82BB5">
        <w:rPr>
          <w:rFonts w:ascii="Trebuchet MS" w:hAnsi="Trebuchet MS" w:cs="Trebuchet MS"/>
          <w:sz w:val="20"/>
          <w:szCs w:val="20"/>
        </w:rPr>
        <w:t>Analyzed the requirements and designed class diagrams, sequence diagrams using UML and prepared high-level technical documents.</w:t>
      </w:r>
    </w:p>
    <w:p w:rsidR="00C142C6" w:rsidRPr="00A82BB5" w:rsidRDefault="00C142C6" w:rsidP="00C142C6">
      <w:pPr>
        <w:numPr>
          <w:ilvl w:val="0"/>
          <w:numId w:val="5"/>
        </w:numPr>
        <w:rPr>
          <w:rFonts w:ascii="Trebuchet MS" w:hAnsi="Trebuchet MS" w:cs="Trebuchet MS"/>
          <w:sz w:val="20"/>
          <w:szCs w:val="20"/>
        </w:rPr>
      </w:pPr>
      <w:r w:rsidRPr="00A82BB5">
        <w:rPr>
          <w:rFonts w:ascii="Trebuchet MS" w:hAnsi="Trebuchet MS" w:cs="Trebuchet MS"/>
          <w:sz w:val="20"/>
          <w:szCs w:val="20"/>
        </w:rPr>
        <w:t xml:space="preserve">Used </w:t>
      </w:r>
      <w:r>
        <w:rPr>
          <w:rFonts w:ascii="Trebuchet MS" w:hAnsi="Trebuchet MS" w:cs="Trebuchet MS"/>
          <w:sz w:val="20"/>
          <w:szCs w:val="20"/>
        </w:rPr>
        <w:t xml:space="preserve">Maven </w:t>
      </w:r>
      <w:r w:rsidRPr="00A82BB5">
        <w:rPr>
          <w:rFonts w:ascii="Trebuchet MS" w:hAnsi="Trebuchet MS" w:cs="Trebuchet MS"/>
          <w:sz w:val="20"/>
          <w:szCs w:val="20"/>
        </w:rPr>
        <w:t>automated build scripts to compile and package the application and implemented Log4j for the project.</w:t>
      </w:r>
    </w:p>
    <w:p w:rsidR="00C142C6" w:rsidRDefault="00C142C6" w:rsidP="00C142C6">
      <w:pPr>
        <w:numPr>
          <w:ilvl w:val="0"/>
          <w:numId w:val="5"/>
        </w:numPr>
        <w:rPr>
          <w:rFonts w:ascii="Trebuchet MS" w:hAnsi="Trebuchet MS" w:cs="Trebuchet MS"/>
          <w:sz w:val="20"/>
          <w:szCs w:val="20"/>
        </w:rPr>
      </w:pPr>
      <w:r w:rsidRPr="00A82BB5">
        <w:rPr>
          <w:rFonts w:ascii="Trebuchet MS" w:hAnsi="Trebuchet MS" w:cs="Trebuchet MS"/>
          <w:sz w:val="20"/>
          <w:szCs w:val="20"/>
        </w:rPr>
        <w:t xml:space="preserve">Involved in design review, </w:t>
      </w:r>
      <w:r>
        <w:rPr>
          <w:rFonts w:ascii="Trebuchet MS" w:hAnsi="Trebuchet MS" w:cs="Trebuchet MS"/>
          <w:sz w:val="20"/>
          <w:szCs w:val="20"/>
        </w:rPr>
        <w:t>code review and</w:t>
      </w:r>
      <w:r w:rsidRPr="00F905A8">
        <w:rPr>
          <w:rFonts w:ascii="Trebuchet MS" w:hAnsi="Trebuchet MS" w:cs="Trebuchet MS"/>
          <w:sz w:val="20"/>
          <w:szCs w:val="20"/>
        </w:rPr>
        <w:t xml:space="preserve"> </w:t>
      </w:r>
      <w:r w:rsidRPr="00A82BB5">
        <w:rPr>
          <w:rFonts w:ascii="Trebuchet MS" w:hAnsi="Trebuchet MS" w:cs="Trebuchet MS"/>
          <w:sz w:val="20"/>
          <w:szCs w:val="20"/>
        </w:rPr>
        <w:t>documentation.</w:t>
      </w:r>
    </w:p>
    <w:p w:rsidR="00C142C6" w:rsidRPr="00B65E35" w:rsidRDefault="00C142C6" w:rsidP="00C142C6">
      <w:pPr>
        <w:numPr>
          <w:ilvl w:val="0"/>
          <w:numId w:val="5"/>
        </w:numPr>
        <w:rPr>
          <w:rFonts w:ascii="Trebuchet MS" w:hAnsi="Trebuchet MS" w:cs="Trebuchet MS"/>
          <w:sz w:val="20"/>
          <w:szCs w:val="20"/>
        </w:rPr>
      </w:pPr>
      <w:r w:rsidRPr="001E1B4A">
        <w:rPr>
          <w:rFonts w:ascii="Trebuchet MS" w:hAnsi="Trebuchet MS" w:cs="Trebuchet MS"/>
          <w:sz w:val="20"/>
          <w:szCs w:val="20"/>
        </w:rPr>
        <w:t xml:space="preserve">Developed and deployed the application on </w:t>
      </w:r>
      <w:proofErr w:type="spellStart"/>
      <w:r>
        <w:rPr>
          <w:rFonts w:ascii="Trebuchet MS" w:hAnsi="Trebuchet MS" w:cs="Trebuchet MS"/>
          <w:sz w:val="20"/>
          <w:szCs w:val="20"/>
        </w:rPr>
        <w:t>Weblogic</w:t>
      </w:r>
      <w:proofErr w:type="spellEnd"/>
      <w:r>
        <w:rPr>
          <w:rFonts w:ascii="Trebuchet MS" w:hAnsi="Trebuchet MS" w:cs="Trebuchet MS"/>
          <w:sz w:val="20"/>
          <w:szCs w:val="20"/>
        </w:rPr>
        <w:t xml:space="preserve"> server.</w:t>
      </w:r>
    </w:p>
    <w:p w:rsidR="00C142C6" w:rsidRDefault="00C142C6" w:rsidP="00C142C6">
      <w:pPr>
        <w:rPr>
          <w:rFonts w:ascii="Trebuchet MS" w:eastAsia="Trebuchet MS" w:hAnsi="Trebuchet MS" w:cs="Trebuchet MS"/>
          <w:b/>
          <w:bCs/>
          <w:sz w:val="20"/>
          <w:szCs w:val="20"/>
        </w:rPr>
      </w:pPr>
      <w:r>
        <w:rPr>
          <w:rFonts w:ascii="Trebuchet MS" w:eastAsia="Trebuchet MS" w:hAnsi="Trebuchet MS" w:cs="Trebuchet MS"/>
          <w:b/>
          <w:bCs/>
          <w:sz w:val="20"/>
          <w:szCs w:val="20"/>
        </w:rPr>
        <w:t xml:space="preserve">     </w:t>
      </w:r>
    </w:p>
    <w:p w:rsidR="00C142C6" w:rsidRDefault="00C142C6" w:rsidP="00C142C6">
      <w:pPr>
        <w:ind w:left="360"/>
        <w:rPr>
          <w:rFonts w:ascii="Trebuchet MS" w:eastAsia="Trebuchet MS" w:hAnsi="Trebuchet MS" w:cs="Trebuchet MS"/>
          <w:sz w:val="20"/>
          <w:szCs w:val="20"/>
        </w:rPr>
      </w:pPr>
      <w:r w:rsidRPr="00C96C5E">
        <w:rPr>
          <w:rFonts w:ascii="Trebuchet MS" w:hAnsi="Trebuchet MS" w:cs="Trebuchet MS"/>
          <w:b/>
          <w:bCs/>
          <w:sz w:val="20"/>
          <w:szCs w:val="20"/>
          <w:u w:val="single"/>
        </w:rPr>
        <w:lastRenderedPageBreak/>
        <w:t>Description</w:t>
      </w:r>
      <w:r>
        <w:rPr>
          <w:rFonts w:ascii="Trebuchet MS" w:hAnsi="Trebuchet MS" w:cs="Trebuchet MS"/>
          <w:b/>
          <w:bCs/>
          <w:sz w:val="20"/>
          <w:szCs w:val="20"/>
        </w:rPr>
        <w:t>:</w:t>
      </w:r>
      <w:r>
        <w:rPr>
          <w:rFonts w:ascii="Trebuchet MS" w:hAnsi="Trebuchet MS" w:cs="Trebuchet MS"/>
          <w:sz w:val="20"/>
          <w:szCs w:val="20"/>
        </w:rPr>
        <w:t xml:space="preserve"> </w:t>
      </w:r>
      <w:r w:rsidRPr="00B65E35">
        <w:rPr>
          <w:rFonts w:ascii="Trebuchet MS" w:hAnsi="Trebuchet MS" w:cs="Trebuchet MS"/>
          <w:sz w:val="20"/>
          <w:szCs w:val="20"/>
        </w:rPr>
        <w:t>Smart Connected Factory solution helps manufacturing companies to better predict and resolve maintenance and operational requirements, correlate quality issues to machine and environmental factors, reduce downtime and improve quality.</w:t>
      </w:r>
      <w:r>
        <w:rPr>
          <w:rFonts w:ascii="Trebuchet MS" w:hAnsi="Trebuchet MS" w:cs="Trebuchet MS"/>
          <w:b/>
          <w:sz w:val="20"/>
          <w:szCs w:val="20"/>
        </w:rPr>
        <w:t xml:space="preserve">    </w:t>
      </w:r>
      <w:r>
        <w:rPr>
          <w:rFonts w:ascii="Trebuchet MS" w:eastAsia="Trebuchet MS" w:hAnsi="Trebuchet MS" w:cs="Trebuchet MS"/>
          <w:sz w:val="20"/>
          <w:szCs w:val="20"/>
        </w:rPr>
        <w:t xml:space="preserve">  </w:t>
      </w:r>
    </w:p>
    <w:p w:rsidR="00C142C6" w:rsidRDefault="00C142C6" w:rsidP="00C142C6">
      <w:pPr>
        <w:ind w:left="360"/>
        <w:rPr>
          <w:rFonts w:ascii="Trebuchet MS" w:eastAsia="Trebuchet MS" w:hAnsi="Trebuchet MS" w:cs="Trebuchet MS"/>
          <w:sz w:val="20"/>
          <w:szCs w:val="20"/>
        </w:rPr>
      </w:pPr>
    </w:p>
    <w:p w:rsidR="00C142C6" w:rsidRPr="00B65E35" w:rsidRDefault="00C142C6" w:rsidP="00C142C6">
      <w:pPr>
        <w:ind w:left="360"/>
        <w:rPr>
          <w:rFonts w:ascii="Trebuchet MS" w:hAnsi="Trebuchet MS" w:cs="Trebuchet MS"/>
          <w:sz w:val="20"/>
          <w:szCs w:val="20"/>
        </w:rPr>
      </w:pPr>
      <w:r>
        <w:rPr>
          <w:rFonts w:ascii="Trebuchet MS" w:eastAsia="Trebuchet MS" w:hAnsi="Trebuchet MS" w:cs="Trebuchet MS"/>
          <w:sz w:val="20"/>
          <w:szCs w:val="20"/>
        </w:rPr>
        <w:t xml:space="preserve">                              </w:t>
      </w:r>
    </w:p>
    <w:p w:rsidR="00C142C6" w:rsidRPr="00B65E35" w:rsidRDefault="00C142C6" w:rsidP="00C142C6">
      <w:pPr>
        <w:numPr>
          <w:ilvl w:val="0"/>
          <w:numId w:val="3"/>
        </w:numPr>
        <w:shd w:val="clear" w:color="auto" w:fill="E6E6E6"/>
        <w:jc w:val="both"/>
        <w:rPr>
          <w:rFonts w:ascii="Trebuchet MS" w:hAnsi="Trebuchet MS" w:cs="Trebuchet MS"/>
          <w:b/>
          <w:sz w:val="20"/>
          <w:szCs w:val="20"/>
        </w:rPr>
      </w:pPr>
      <w:r w:rsidRPr="00B45CB0">
        <w:rPr>
          <w:rFonts w:ascii="Trebuchet MS" w:hAnsi="Trebuchet MS" w:cs="Trebuchet MS"/>
          <w:b/>
          <w:sz w:val="20"/>
          <w:szCs w:val="20"/>
          <w:u w:val="single"/>
        </w:rPr>
        <w:t>Title:</w:t>
      </w:r>
      <w:r w:rsidRPr="00D10503">
        <w:rPr>
          <w:rFonts w:ascii="Trebuchet MS" w:hAnsi="Trebuchet MS" w:cs="Trebuchet MS"/>
          <w:b/>
          <w:sz w:val="20"/>
          <w:szCs w:val="20"/>
        </w:rPr>
        <w:t xml:space="preserve">  </w:t>
      </w:r>
      <w:r>
        <w:rPr>
          <w:rFonts w:ascii="Trebuchet MS" w:hAnsi="Trebuchet MS" w:cs="Trebuchet MS"/>
          <w:b/>
          <w:sz w:val="20"/>
          <w:szCs w:val="20"/>
        </w:rPr>
        <w:t>Smart City</w:t>
      </w:r>
      <w:r w:rsidRPr="00D10503">
        <w:rPr>
          <w:rFonts w:ascii="Trebuchet MS" w:hAnsi="Trebuchet MS" w:cs="Trebuchet MS"/>
          <w:b/>
          <w:sz w:val="20"/>
          <w:szCs w:val="20"/>
        </w:rPr>
        <w:t xml:space="preserve">      </w:t>
      </w:r>
      <w:r>
        <w:rPr>
          <w:rFonts w:ascii="Trebuchet MS" w:hAnsi="Trebuchet MS" w:cs="Trebuchet MS"/>
          <w:b/>
          <w:sz w:val="20"/>
          <w:szCs w:val="20"/>
        </w:rPr>
        <w:t xml:space="preserve">                         </w:t>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b/>
          <w:sz w:val="20"/>
          <w:szCs w:val="20"/>
        </w:rPr>
        <w:tab/>
      </w:r>
      <w:r w:rsidRPr="00B45CB0">
        <w:rPr>
          <w:rFonts w:ascii="Trebuchet MS" w:hAnsi="Trebuchet MS" w:cs="Trebuchet MS"/>
          <w:b/>
          <w:sz w:val="20"/>
          <w:szCs w:val="20"/>
          <w:u w:val="single"/>
        </w:rPr>
        <w:t>Duration:</w:t>
      </w:r>
      <w:r>
        <w:rPr>
          <w:rFonts w:ascii="Trebuchet MS" w:hAnsi="Trebuchet MS" w:cs="Trebuchet MS"/>
          <w:b/>
          <w:sz w:val="20"/>
          <w:szCs w:val="20"/>
        </w:rPr>
        <w:t xml:space="preserve"> </w:t>
      </w:r>
      <w:r w:rsidRPr="00D10503">
        <w:rPr>
          <w:rFonts w:ascii="Trebuchet MS" w:hAnsi="Trebuchet MS" w:cs="Trebuchet MS"/>
          <w:sz w:val="20"/>
          <w:szCs w:val="20"/>
        </w:rPr>
        <w:t>Oct’1</w:t>
      </w:r>
      <w:r>
        <w:rPr>
          <w:rFonts w:ascii="Trebuchet MS" w:hAnsi="Trebuchet MS" w:cs="Trebuchet MS"/>
          <w:sz w:val="20"/>
          <w:szCs w:val="20"/>
        </w:rPr>
        <w:t>6</w:t>
      </w:r>
      <w:r w:rsidRPr="00D10503">
        <w:rPr>
          <w:rFonts w:ascii="Trebuchet MS" w:hAnsi="Trebuchet MS" w:cs="Trebuchet MS"/>
          <w:sz w:val="20"/>
          <w:szCs w:val="20"/>
        </w:rPr>
        <w:t xml:space="preserve"> – </w:t>
      </w:r>
      <w:r>
        <w:rPr>
          <w:rFonts w:ascii="Trebuchet MS" w:hAnsi="Trebuchet MS" w:cs="Trebuchet MS"/>
          <w:sz w:val="20"/>
          <w:szCs w:val="20"/>
        </w:rPr>
        <w:t>Jun</w:t>
      </w:r>
      <w:r w:rsidRPr="00D10503">
        <w:rPr>
          <w:rFonts w:ascii="Trebuchet MS" w:hAnsi="Trebuchet MS" w:cs="Trebuchet MS"/>
          <w:sz w:val="20"/>
          <w:szCs w:val="20"/>
        </w:rPr>
        <w:t>'1</w:t>
      </w:r>
      <w:r>
        <w:rPr>
          <w:rFonts w:ascii="Trebuchet MS" w:hAnsi="Trebuchet MS" w:cs="Trebuchet MS"/>
          <w:sz w:val="20"/>
          <w:szCs w:val="20"/>
        </w:rPr>
        <w:t>7</w:t>
      </w:r>
      <w:r w:rsidRPr="00D10503">
        <w:rPr>
          <w:rFonts w:ascii="Trebuchet MS" w:hAnsi="Trebuchet MS" w:cs="Trebuchet MS"/>
          <w:sz w:val="20"/>
          <w:szCs w:val="20"/>
        </w:rPr>
        <w:t>.</w:t>
      </w:r>
    </w:p>
    <w:p w:rsidR="00C142C6" w:rsidRDefault="00C142C6" w:rsidP="00C142C6">
      <w:pPr>
        <w:ind w:left="360"/>
        <w:jc w:val="both"/>
        <w:rPr>
          <w:rFonts w:ascii="Trebuchet MS" w:hAnsi="Trebuchet MS" w:cs="Trebuchet MS"/>
          <w:b/>
          <w:sz w:val="20"/>
          <w:szCs w:val="20"/>
          <w:u w:val="single"/>
        </w:rPr>
      </w:pPr>
    </w:p>
    <w:p w:rsidR="00C142C6" w:rsidRDefault="00C142C6" w:rsidP="00C142C6">
      <w:pPr>
        <w:ind w:left="360"/>
        <w:jc w:val="both"/>
        <w:rPr>
          <w:rFonts w:ascii="Verdana" w:hAnsi="Verdana"/>
          <w:color w:val="333333"/>
          <w:sz w:val="20"/>
          <w:szCs w:val="20"/>
          <w:shd w:val="clear" w:color="auto" w:fill="FFFFFF"/>
        </w:rPr>
      </w:pPr>
      <w:r w:rsidRPr="00A126ED">
        <w:rPr>
          <w:rFonts w:ascii="Trebuchet MS" w:hAnsi="Trebuchet MS" w:cs="Trebuchet MS"/>
          <w:b/>
          <w:sz w:val="20"/>
          <w:szCs w:val="20"/>
          <w:u w:val="single"/>
        </w:rPr>
        <w:t>Environment</w:t>
      </w:r>
      <w:r>
        <w:rPr>
          <w:rFonts w:ascii="Trebuchet MS" w:hAnsi="Trebuchet MS" w:cs="Trebuchet MS"/>
          <w:b/>
          <w:sz w:val="20"/>
          <w:szCs w:val="20"/>
        </w:rPr>
        <w:t xml:space="preserve">: </w:t>
      </w:r>
      <w:r>
        <w:rPr>
          <w:rFonts w:ascii="Trebuchet MS" w:hAnsi="Trebuchet MS" w:cs="Trebuchet MS"/>
          <w:sz w:val="20"/>
          <w:szCs w:val="20"/>
        </w:rPr>
        <w:t>Core Java,</w:t>
      </w:r>
      <w:r w:rsidRPr="00C45C2F">
        <w:rPr>
          <w:rFonts w:ascii="Trebuchet MS" w:hAnsi="Trebuchet MS" w:cs="Trebuchet MS"/>
          <w:sz w:val="20"/>
          <w:szCs w:val="20"/>
        </w:rPr>
        <w:t xml:space="preserve"> </w:t>
      </w:r>
      <w:r>
        <w:rPr>
          <w:rFonts w:ascii="Trebuchet MS" w:hAnsi="Trebuchet MS" w:cs="Trebuchet MS"/>
          <w:sz w:val="20"/>
          <w:szCs w:val="20"/>
        </w:rPr>
        <w:t xml:space="preserve">Multithreading and Collections, RESTful Web service, Knockout JS. MCS </w:t>
      </w:r>
    </w:p>
    <w:p w:rsidR="00C142C6" w:rsidRPr="00762E61" w:rsidRDefault="00C142C6" w:rsidP="00C142C6">
      <w:pPr>
        <w:ind w:left="360"/>
        <w:jc w:val="both"/>
        <w:rPr>
          <w:rFonts w:ascii="Trebuchet MS" w:hAnsi="Trebuchet MS" w:cs="Trebuchet MS"/>
          <w:b/>
          <w:sz w:val="20"/>
          <w:szCs w:val="20"/>
        </w:rPr>
      </w:pPr>
    </w:p>
    <w:p w:rsidR="00C142C6" w:rsidRDefault="00C142C6" w:rsidP="00C142C6">
      <w:pPr>
        <w:ind w:left="360"/>
        <w:jc w:val="both"/>
        <w:rPr>
          <w:rFonts w:ascii="Trebuchet MS" w:hAnsi="Trebuchet MS" w:cs="Trebuchet MS"/>
          <w:b/>
          <w:sz w:val="20"/>
          <w:szCs w:val="20"/>
        </w:rPr>
      </w:pPr>
      <w:bookmarkStart w:id="1" w:name="__DdeLink__0_1774017820"/>
      <w:r w:rsidRPr="004F5A74">
        <w:rPr>
          <w:rFonts w:ascii="Trebuchet MS" w:hAnsi="Trebuchet MS" w:cs="Trebuchet MS"/>
          <w:b/>
          <w:sz w:val="20"/>
          <w:szCs w:val="20"/>
          <w:u w:val="single"/>
        </w:rPr>
        <w:t>Roles and Responsibilities</w:t>
      </w:r>
      <w:r>
        <w:rPr>
          <w:rFonts w:ascii="Trebuchet MS" w:hAnsi="Trebuchet MS" w:cs="Trebuchet MS"/>
          <w:b/>
          <w:sz w:val="20"/>
          <w:szCs w:val="20"/>
        </w:rPr>
        <w:t>:</w:t>
      </w:r>
      <w:bookmarkEnd w:id="1"/>
    </w:p>
    <w:p w:rsidR="00C142C6" w:rsidRDefault="00C142C6" w:rsidP="00C142C6">
      <w:pPr>
        <w:ind w:left="360"/>
        <w:jc w:val="both"/>
        <w:rPr>
          <w:rFonts w:ascii="Trebuchet MS" w:hAnsi="Trebuchet MS" w:cs="Trebuchet MS"/>
          <w:b/>
          <w:sz w:val="20"/>
          <w:szCs w:val="20"/>
        </w:rPr>
      </w:pPr>
    </w:p>
    <w:p w:rsidR="00C142C6" w:rsidRPr="007B4CC0" w:rsidRDefault="00C142C6" w:rsidP="00C142C6">
      <w:pPr>
        <w:numPr>
          <w:ilvl w:val="0"/>
          <w:numId w:val="5"/>
        </w:numPr>
        <w:tabs>
          <w:tab w:val="clear" w:pos="1080"/>
        </w:tabs>
        <w:rPr>
          <w:rFonts w:ascii="Trebuchet MS" w:hAnsi="Trebuchet MS" w:cs="Trebuchet MS"/>
          <w:sz w:val="20"/>
          <w:szCs w:val="20"/>
        </w:rPr>
      </w:pPr>
      <w:r w:rsidRPr="007B4CC0">
        <w:rPr>
          <w:rFonts w:ascii="Trebuchet MS" w:hAnsi="Trebuchet MS" w:cs="Trebuchet MS"/>
          <w:sz w:val="20"/>
          <w:szCs w:val="20"/>
        </w:rPr>
        <w:t>Implemented API’s to fetch the data through Oracle MCS.</w:t>
      </w:r>
    </w:p>
    <w:p w:rsidR="00C142C6" w:rsidRPr="007B4CC0" w:rsidRDefault="00C142C6" w:rsidP="00C142C6">
      <w:pPr>
        <w:numPr>
          <w:ilvl w:val="0"/>
          <w:numId w:val="5"/>
        </w:numPr>
        <w:rPr>
          <w:rFonts w:ascii="Trebuchet MS" w:hAnsi="Trebuchet MS" w:cs="Trebuchet MS"/>
          <w:sz w:val="20"/>
          <w:szCs w:val="20"/>
        </w:rPr>
      </w:pPr>
      <w:r w:rsidRPr="007B4CC0">
        <w:rPr>
          <w:rFonts w:ascii="Trebuchet MS" w:hAnsi="Trebuchet MS" w:cs="Trebuchet MS"/>
          <w:sz w:val="20"/>
          <w:szCs w:val="20"/>
        </w:rPr>
        <w:t>Creating new API’s in Apex tool and map them in the Oracle MCS.</w:t>
      </w:r>
    </w:p>
    <w:p w:rsidR="00C142C6" w:rsidRPr="007B4CC0" w:rsidRDefault="00C142C6" w:rsidP="00C142C6">
      <w:pPr>
        <w:numPr>
          <w:ilvl w:val="0"/>
          <w:numId w:val="5"/>
        </w:numPr>
        <w:rPr>
          <w:rFonts w:ascii="Trebuchet MS" w:hAnsi="Trebuchet MS" w:cs="Trebuchet MS"/>
          <w:sz w:val="20"/>
          <w:szCs w:val="20"/>
        </w:rPr>
      </w:pPr>
      <w:r w:rsidRPr="007B4CC0">
        <w:rPr>
          <w:rFonts w:ascii="Trebuchet MS" w:hAnsi="Trebuchet MS" w:cs="Trebuchet MS"/>
          <w:sz w:val="20"/>
          <w:szCs w:val="20"/>
        </w:rPr>
        <w:t>Created the UI using the Oracle JET and provided the data binding using the Knockout JS.</w:t>
      </w:r>
    </w:p>
    <w:p w:rsidR="00C142C6" w:rsidRPr="007B4CC0" w:rsidRDefault="00C142C6" w:rsidP="00C142C6">
      <w:pPr>
        <w:ind w:left="1057"/>
        <w:jc w:val="both"/>
        <w:rPr>
          <w:rFonts w:ascii="Trebuchet MS" w:hAnsi="Trebuchet MS" w:cs="Trebuchet MS"/>
          <w:sz w:val="20"/>
          <w:szCs w:val="20"/>
          <w:lang w:val="hi"/>
        </w:rPr>
      </w:pPr>
    </w:p>
    <w:p w:rsidR="00C142C6" w:rsidRDefault="00C142C6" w:rsidP="00C142C6">
      <w:pPr>
        <w:ind w:left="360"/>
        <w:jc w:val="both"/>
        <w:rPr>
          <w:rFonts w:ascii="Trebuchet MS" w:hAnsi="Trebuchet MS" w:cs="Trebuchet MS"/>
          <w:b/>
          <w:sz w:val="36"/>
          <w:szCs w:val="20"/>
          <w:u w:val="single"/>
        </w:rPr>
      </w:pPr>
      <w:r w:rsidRPr="00676A0E">
        <w:rPr>
          <w:rFonts w:ascii="Trebuchet MS" w:hAnsi="Trebuchet MS" w:cs="Trebuchet MS"/>
          <w:b/>
          <w:sz w:val="20"/>
          <w:szCs w:val="20"/>
          <w:u w:val="single"/>
        </w:rPr>
        <w:t>Description:</w:t>
      </w:r>
      <w:r>
        <w:rPr>
          <w:rFonts w:ascii="Trebuchet MS" w:hAnsi="Trebuchet MS" w:cs="Trebuchet MS"/>
          <w:sz w:val="20"/>
          <w:szCs w:val="20"/>
        </w:rPr>
        <w:t xml:space="preserve"> </w:t>
      </w:r>
      <w:r w:rsidRPr="007B4CC0">
        <w:rPr>
          <w:rFonts w:ascii="Trebuchet MS" w:hAnsi="Trebuchet MS" w:cs="Trebuchet MS"/>
          <w:sz w:val="20"/>
          <w:szCs w:val="20"/>
        </w:rPr>
        <w:t xml:space="preserve">This project demonstrates the real time monitoring of the devices such as Garbage bin and Garbage truck. An automated alert is triggered whenever the discrepancies are observed in the devices. The technician and the service manager </w:t>
      </w:r>
      <w:proofErr w:type="gramStart"/>
      <w:r w:rsidRPr="007B4CC0">
        <w:rPr>
          <w:rFonts w:ascii="Trebuchet MS" w:hAnsi="Trebuchet MS" w:cs="Trebuchet MS"/>
          <w:sz w:val="20"/>
          <w:szCs w:val="20"/>
        </w:rPr>
        <w:t>logs</w:t>
      </w:r>
      <w:proofErr w:type="gramEnd"/>
      <w:r w:rsidRPr="007B4CC0">
        <w:rPr>
          <w:rFonts w:ascii="Trebuchet MS" w:hAnsi="Trebuchet MS" w:cs="Trebuchet MS"/>
          <w:sz w:val="20"/>
          <w:szCs w:val="20"/>
        </w:rPr>
        <w:t xml:space="preserve"> on to the Application where the alerts are generated and take the necessary action to resolve the issues.</w:t>
      </w:r>
    </w:p>
    <w:p w:rsidR="00C142C6" w:rsidRDefault="00C142C6" w:rsidP="00C142C6">
      <w:pPr>
        <w:rPr>
          <w:rFonts w:ascii="Trebuchet MS" w:hAnsi="Trebuchet MS" w:cs="Trebuchet MS"/>
          <w:b/>
          <w:sz w:val="36"/>
          <w:szCs w:val="20"/>
          <w:u w:val="single"/>
        </w:rPr>
      </w:pPr>
    </w:p>
    <w:p w:rsidR="00C142C6" w:rsidRPr="00874443" w:rsidRDefault="00C142C6" w:rsidP="00C142C6">
      <w:pPr>
        <w:numPr>
          <w:ilvl w:val="0"/>
          <w:numId w:val="3"/>
        </w:numPr>
        <w:shd w:val="clear" w:color="auto" w:fill="E6E6E6"/>
        <w:jc w:val="both"/>
        <w:rPr>
          <w:rFonts w:ascii="Trebuchet MS" w:hAnsi="Trebuchet MS" w:cs="Trebuchet MS"/>
          <w:b/>
          <w:sz w:val="20"/>
          <w:szCs w:val="20"/>
        </w:rPr>
      </w:pPr>
      <w:r w:rsidRPr="003372BD">
        <w:rPr>
          <w:rFonts w:ascii="Trebuchet MS" w:hAnsi="Trebuchet MS" w:cs="Trebuchet MS"/>
          <w:b/>
          <w:sz w:val="20"/>
          <w:szCs w:val="20"/>
          <w:u w:val="single"/>
        </w:rPr>
        <w:t>Title:</w:t>
      </w:r>
      <w:r>
        <w:rPr>
          <w:rFonts w:ascii="Trebuchet MS" w:hAnsi="Trebuchet MS" w:cs="Trebuchet MS"/>
          <w:b/>
          <w:sz w:val="20"/>
          <w:szCs w:val="20"/>
        </w:rPr>
        <w:t xml:space="preserve"> Marketing Activation                                                  </w:t>
      </w:r>
      <w:r w:rsidRPr="003372BD">
        <w:rPr>
          <w:rFonts w:ascii="Trebuchet MS" w:hAnsi="Trebuchet MS" w:cs="Trebuchet MS"/>
          <w:b/>
          <w:sz w:val="20"/>
          <w:szCs w:val="20"/>
          <w:u w:val="single"/>
        </w:rPr>
        <w:t>Duration:</w:t>
      </w:r>
      <w:r>
        <w:rPr>
          <w:rFonts w:ascii="Trebuchet MS" w:hAnsi="Trebuchet MS" w:cs="Trebuchet MS"/>
          <w:b/>
          <w:sz w:val="20"/>
          <w:szCs w:val="20"/>
        </w:rPr>
        <w:t xml:space="preserve">  </w:t>
      </w:r>
      <w:r>
        <w:rPr>
          <w:rFonts w:ascii="Trebuchet MS" w:hAnsi="Trebuchet MS" w:cs="Trebuchet MS"/>
          <w:sz w:val="20"/>
          <w:szCs w:val="20"/>
        </w:rPr>
        <w:t>Apr’16 – Sep’16.</w:t>
      </w:r>
    </w:p>
    <w:p w:rsidR="00C142C6" w:rsidRDefault="00C142C6" w:rsidP="00C142C6">
      <w:pPr>
        <w:ind w:left="360"/>
        <w:jc w:val="both"/>
        <w:rPr>
          <w:rFonts w:ascii="Trebuchet MS" w:hAnsi="Trebuchet MS" w:cs="Trebuchet MS"/>
          <w:b/>
          <w:sz w:val="20"/>
          <w:szCs w:val="20"/>
          <w:u w:val="single"/>
        </w:rPr>
      </w:pPr>
    </w:p>
    <w:p w:rsidR="00C142C6" w:rsidRDefault="00C142C6" w:rsidP="00C142C6">
      <w:pPr>
        <w:ind w:left="360"/>
        <w:jc w:val="both"/>
        <w:rPr>
          <w:rFonts w:ascii="Trebuchet MS" w:hAnsi="Trebuchet MS" w:cs="Trebuchet MS"/>
          <w:sz w:val="20"/>
          <w:szCs w:val="20"/>
        </w:rPr>
      </w:pPr>
      <w:r w:rsidRPr="00A126ED">
        <w:rPr>
          <w:rFonts w:ascii="Trebuchet MS" w:hAnsi="Trebuchet MS" w:cs="Trebuchet MS"/>
          <w:b/>
          <w:sz w:val="20"/>
          <w:szCs w:val="20"/>
          <w:u w:val="single"/>
        </w:rPr>
        <w:t>Environment</w:t>
      </w:r>
      <w:r>
        <w:rPr>
          <w:rFonts w:ascii="Trebuchet MS" w:hAnsi="Trebuchet MS" w:cs="Trebuchet MS"/>
          <w:b/>
          <w:sz w:val="20"/>
          <w:szCs w:val="20"/>
        </w:rPr>
        <w:t xml:space="preserve">: </w:t>
      </w:r>
      <w:r>
        <w:rPr>
          <w:rFonts w:ascii="Trebuchet MS" w:hAnsi="Trebuchet MS" w:cs="Trebuchet MS"/>
          <w:sz w:val="20"/>
          <w:szCs w:val="20"/>
        </w:rPr>
        <w:t>Core Java,</w:t>
      </w:r>
      <w:r w:rsidRPr="00C45C2F">
        <w:rPr>
          <w:rFonts w:ascii="Trebuchet MS" w:hAnsi="Trebuchet MS" w:cs="Trebuchet MS"/>
          <w:sz w:val="20"/>
          <w:szCs w:val="20"/>
        </w:rPr>
        <w:t xml:space="preserve"> </w:t>
      </w:r>
      <w:r>
        <w:rPr>
          <w:rFonts w:ascii="Trebuchet MS" w:hAnsi="Trebuchet MS" w:cs="Trebuchet MS"/>
          <w:sz w:val="20"/>
          <w:szCs w:val="20"/>
        </w:rPr>
        <w:t>Multithreading and Collections, Web service</w:t>
      </w:r>
    </w:p>
    <w:p w:rsidR="00C142C6" w:rsidRPr="00502346" w:rsidRDefault="00C142C6" w:rsidP="00C142C6">
      <w:pPr>
        <w:ind w:left="360"/>
        <w:jc w:val="both"/>
        <w:rPr>
          <w:rFonts w:ascii="Verdana" w:hAnsi="Verdana"/>
          <w:color w:val="333333"/>
          <w:sz w:val="20"/>
          <w:szCs w:val="20"/>
          <w:shd w:val="clear" w:color="auto" w:fill="FFFFFF"/>
        </w:rPr>
      </w:pPr>
    </w:p>
    <w:p w:rsidR="00C142C6" w:rsidRDefault="00C142C6" w:rsidP="00C142C6">
      <w:pPr>
        <w:ind w:left="360"/>
        <w:jc w:val="both"/>
        <w:rPr>
          <w:rFonts w:ascii="Trebuchet MS" w:hAnsi="Trebuchet MS" w:cs="Trebuchet MS"/>
          <w:b/>
          <w:sz w:val="20"/>
          <w:szCs w:val="20"/>
          <w:u w:val="single"/>
        </w:rPr>
      </w:pPr>
      <w:r w:rsidRPr="006328D2">
        <w:rPr>
          <w:rFonts w:ascii="Trebuchet MS" w:hAnsi="Trebuchet MS" w:cs="Trebuchet MS"/>
          <w:b/>
          <w:sz w:val="20"/>
          <w:szCs w:val="20"/>
          <w:u w:val="single"/>
        </w:rPr>
        <w:t>Role / Responsibilities:</w:t>
      </w:r>
    </w:p>
    <w:p w:rsidR="00C142C6" w:rsidRPr="006328D2" w:rsidRDefault="00C142C6" w:rsidP="00C142C6">
      <w:pPr>
        <w:ind w:left="360"/>
        <w:jc w:val="both"/>
        <w:rPr>
          <w:rFonts w:ascii="Trebuchet MS" w:hAnsi="Trebuchet MS" w:cs="Trebuchet MS"/>
          <w:b/>
          <w:sz w:val="20"/>
          <w:szCs w:val="20"/>
          <w:u w:val="single"/>
        </w:rPr>
      </w:pPr>
    </w:p>
    <w:p w:rsidR="00C142C6" w:rsidRDefault="00C142C6" w:rsidP="00C142C6">
      <w:pPr>
        <w:numPr>
          <w:ilvl w:val="1"/>
          <w:numId w:val="6"/>
        </w:numPr>
        <w:tabs>
          <w:tab w:val="clear" w:pos="1440"/>
          <w:tab w:val="num" w:pos="1080"/>
        </w:tabs>
        <w:ind w:left="1080"/>
        <w:jc w:val="both"/>
        <w:rPr>
          <w:rFonts w:ascii="Trebuchet MS" w:hAnsi="Trebuchet MS" w:cs="Trebuchet MS"/>
          <w:b/>
          <w:sz w:val="20"/>
          <w:szCs w:val="20"/>
        </w:rPr>
      </w:pPr>
      <w:r w:rsidRPr="00751539">
        <w:rPr>
          <w:rFonts w:ascii="Trebuchet MS" w:hAnsi="Trebuchet MS" w:cs="Trebuchet MS"/>
          <w:sz w:val="20"/>
          <w:szCs w:val="20"/>
        </w:rPr>
        <w:t>Leading the team, specifying the design and coding standards.</w:t>
      </w:r>
    </w:p>
    <w:p w:rsidR="00C142C6" w:rsidRDefault="00C142C6" w:rsidP="00C142C6">
      <w:pPr>
        <w:numPr>
          <w:ilvl w:val="0"/>
          <w:numId w:val="5"/>
        </w:numPr>
        <w:tabs>
          <w:tab w:val="clear" w:pos="1080"/>
          <w:tab w:val="num" w:pos="720"/>
        </w:tabs>
        <w:rPr>
          <w:rFonts w:ascii="Trebuchet MS" w:hAnsi="Trebuchet MS" w:cs="Trebuchet MS"/>
          <w:sz w:val="20"/>
          <w:szCs w:val="20"/>
        </w:rPr>
      </w:pPr>
      <w:r w:rsidRPr="00A82BB5">
        <w:rPr>
          <w:rFonts w:ascii="Trebuchet MS" w:hAnsi="Trebuchet MS" w:cs="Trebuchet MS"/>
          <w:sz w:val="20"/>
          <w:szCs w:val="20"/>
        </w:rPr>
        <w:t xml:space="preserve">Analyzed the requirements and designed class diagrams, sequence diagrams using UML and prepared </w:t>
      </w:r>
      <w:proofErr w:type="gramStart"/>
      <w:r w:rsidRPr="00A82BB5">
        <w:rPr>
          <w:rFonts w:ascii="Trebuchet MS" w:hAnsi="Trebuchet MS" w:cs="Trebuchet MS"/>
          <w:sz w:val="20"/>
          <w:szCs w:val="20"/>
        </w:rPr>
        <w:t>high level</w:t>
      </w:r>
      <w:proofErr w:type="gramEnd"/>
      <w:r w:rsidRPr="00A82BB5">
        <w:rPr>
          <w:rFonts w:ascii="Trebuchet MS" w:hAnsi="Trebuchet MS" w:cs="Trebuchet MS"/>
          <w:sz w:val="20"/>
          <w:szCs w:val="20"/>
        </w:rPr>
        <w:t xml:space="preserve"> technical documents.</w:t>
      </w:r>
    </w:p>
    <w:p w:rsidR="00C142C6" w:rsidRPr="00610F7E" w:rsidRDefault="00C142C6" w:rsidP="00C142C6">
      <w:pPr>
        <w:numPr>
          <w:ilvl w:val="0"/>
          <w:numId w:val="5"/>
        </w:numPr>
        <w:tabs>
          <w:tab w:val="clear" w:pos="1080"/>
          <w:tab w:val="num" w:pos="720"/>
        </w:tabs>
        <w:rPr>
          <w:rFonts w:ascii="Trebuchet MS" w:hAnsi="Trebuchet MS" w:cs="Trebuchet MS"/>
          <w:sz w:val="20"/>
          <w:szCs w:val="20"/>
        </w:rPr>
      </w:pPr>
      <w:r w:rsidRPr="001929E8">
        <w:rPr>
          <w:rFonts w:ascii="Trebuchet MS" w:hAnsi="Trebuchet MS" w:cs="Trebuchet MS"/>
          <w:sz w:val="20"/>
          <w:szCs w:val="20"/>
        </w:rPr>
        <w:t>Created REST webservices for the integration with the DOCS and PCS cloud services.</w:t>
      </w:r>
    </w:p>
    <w:p w:rsidR="00C142C6" w:rsidRDefault="00C142C6" w:rsidP="00C142C6">
      <w:pPr>
        <w:ind w:left="360"/>
        <w:jc w:val="both"/>
        <w:rPr>
          <w:rFonts w:ascii="Trebuchet MS" w:hAnsi="Trebuchet MS" w:cs="Trebuchet MS"/>
          <w:b/>
          <w:sz w:val="20"/>
          <w:szCs w:val="20"/>
        </w:rPr>
      </w:pPr>
    </w:p>
    <w:p w:rsidR="00C142C6" w:rsidRDefault="00C142C6" w:rsidP="00C142C6">
      <w:pPr>
        <w:ind w:left="360"/>
        <w:jc w:val="both"/>
        <w:rPr>
          <w:rFonts w:ascii="Trebuchet MS" w:hAnsi="Trebuchet MS" w:cs="Trebuchet MS"/>
          <w:b/>
          <w:sz w:val="36"/>
          <w:szCs w:val="20"/>
          <w:u w:val="single"/>
        </w:rPr>
      </w:pPr>
      <w:r w:rsidRPr="00A92B75">
        <w:rPr>
          <w:rFonts w:ascii="Trebuchet MS" w:hAnsi="Trebuchet MS" w:cs="Trebuchet MS"/>
          <w:b/>
          <w:sz w:val="20"/>
          <w:szCs w:val="20"/>
          <w:u w:val="single"/>
        </w:rPr>
        <w:t>Description:</w:t>
      </w:r>
      <w:r>
        <w:rPr>
          <w:rFonts w:ascii="Trebuchet MS" w:hAnsi="Trebuchet MS" w:cs="Trebuchet MS"/>
          <w:sz w:val="20"/>
          <w:szCs w:val="20"/>
        </w:rPr>
        <w:t xml:space="preserve"> </w:t>
      </w:r>
      <w:r w:rsidRPr="001929E8">
        <w:rPr>
          <w:rFonts w:ascii="Trebuchet MS" w:hAnsi="Trebuchet MS" w:cs="Trebuchet MS"/>
          <w:sz w:val="20"/>
          <w:szCs w:val="20"/>
        </w:rPr>
        <w:t>This project illustrates how a marketing user can successfully use DOCS and PCS to collaborate with external stakeholders and internal teams at the same time to manage digital assets for a marketing campaign.</w:t>
      </w:r>
    </w:p>
    <w:p w:rsidR="00C142C6" w:rsidRDefault="00C142C6" w:rsidP="00C142C6">
      <w:pPr>
        <w:rPr>
          <w:rFonts w:ascii="Trebuchet MS" w:hAnsi="Trebuchet MS" w:cs="Trebuchet MS"/>
          <w:b/>
          <w:sz w:val="36"/>
          <w:szCs w:val="20"/>
          <w:u w:val="single"/>
        </w:rPr>
      </w:pPr>
    </w:p>
    <w:p w:rsidR="00C142C6" w:rsidRDefault="00C142C6" w:rsidP="00C142C6">
      <w:pPr>
        <w:rPr>
          <w:rFonts w:ascii="Trebuchet MS" w:hAnsi="Trebuchet MS" w:cs="Trebuchet MS"/>
          <w:b/>
          <w:sz w:val="36"/>
          <w:szCs w:val="20"/>
          <w:u w:val="single"/>
        </w:rPr>
      </w:pPr>
    </w:p>
    <w:p w:rsidR="00C142C6" w:rsidRPr="00874443" w:rsidRDefault="00C142C6" w:rsidP="00C142C6">
      <w:pPr>
        <w:numPr>
          <w:ilvl w:val="0"/>
          <w:numId w:val="3"/>
        </w:numPr>
        <w:shd w:val="clear" w:color="auto" w:fill="E6E6E6"/>
        <w:jc w:val="both"/>
        <w:rPr>
          <w:rFonts w:ascii="Trebuchet MS" w:hAnsi="Trebuchet MS" w:cs="Trebuchet MS"/>
          <w:b/>
          <w:sz w:val="20"/>
          <w:szCs w:val="20"/>
        </w:rPr>
      </w:pPr>
      <w:r w:rsidRPr="00602FC7">
        <w:rPr>
          <w:rFonts w:ascii="Trebuchet MS" w:hAnsi="Trebuchet MS" w:cs="Trebuchet MS"/>
          <w:b/>
          <w:sz w:val="20"/>
          <w:szCs w:val="20"/>
          <w:u w:val="single"/>
        </w:rPr>
        <w:t>Title:</w:t>
      </w:r>
      <w:r w:rsidRPr="00DC20F1">
        <w:rPr>
          <w:rFonts w:ascii="Trebuchet MS" w:hAnsi="Trebuchet MS" w:cs="Trebuchet MS"/>
          <w:b/>
          <w:sz w:val="20"/>
          <w:szCs w:val="20"/>
        </w:rPr>
        <w:t xml:space="preserve"> </w:t>
      </w:r>
      <w:r w:rsidRPr="00874443">
        <w:rPr>
          <w:rFonts w:ascii="Trebuchet MS" w:hAnsi="Trebuchet MS" w:cs="Trebuchet MS"/>
          <w:b/>
          <w:sz w:val="20"/>
          <w:szCs w:val="20"/>
        </w:rPr>
        <w:t>DDUI Controller Framework</w:t>
      </w:r>
      <w:r w:rsidRPr="00DC20F1">
        <w:rPr>
          <w:rFonts w:ascii="Trebuchet MS" w:hAnsi="Trebuchet MS" w:cs="Trebuchet MS"/>
          <w:b/>
          <w:sz w:val="20"/>
          <w:szCs w:val="20"/>
        </w:rPr>
        <w:t xml:space="preserve"> </w:t>
      </w:r>
      <w:r>
        <w:rPr>
          <w:rFonts w:ascii="Trebuchet MS" w:hAnsi="Trebuchet MS" w:cs="Trebuchet MS"/>
          <w:b/>
          <w:sz w:val="20"/>
          <w:szCs w:val="20"/>
        </w:rPr>
        <w:t xml:space="preserve">                                       </w:t>
      </w:r>
      <w:r w:rsidRPr="00602FC7">
        <w:rPr>
          <w:rFonts w:ascii="Trebuchet MS" w:hAnsi="Trebuchet MS" w:cs="Trebuchet MS"/>
          <w:b/>
          <w:sz w:val="20"/>
          <w:szCs w:val="20"/>
          <w:u w:val="single"/>
        </w:rPr>
        <w:t>Duration:</w:t>
      </w:r>
      <w:r>
        <w:rPr>
          <w:rFonts w:ascii="Trebuchet MS" w:hAnsi="Trebuchet MS" w:cs="Trebuchet MS"/>
          <w:b/>
          <w:sz w:val="20"/>
          <w:szCs w:val="20"/>
        </w:rPr>
        <w:t xml:space="preserve"> </w:t>
      </w:r>
      <w:r>
        <w:rPr>
          <w:rFonts w:ascii="Trebuchet MS" w:hAnsi="Trebuchet MS" w:cs="Trebuchet MS"/>
          <w:sz w:val="20"/>
          <w:szCs w:val="20"/>
        </w:rPr>
        <w:t>Jan</w:t>
      </w:r>
      <w:r w:rsidRPr="00DC20F1">
        <w:rPr>
          <w:rFonts w:ascii="Trebuchet MS" w:hAnsi="Trebuchet MS" w:cs="Trebuchet MS"/>
          <w:sz w:val="20"/>
          <w:szCs w:val="20"/>
        </w:rPr>
        <w:t>’1</w:t>
      </w:r>
      <w:r>
        <w:rPr>
          <w:rFonts w:ascii="Trebuchet MS" w:hAnsi="Trebuchet MS" w:cs="Trebuchet MS"/>
          <w:sz w:val="20"/>
          <w:szCs w:val="20"/>
        </w:rPr>
        <w:t>4</w:t>
      </w:r>
      <w:r w:rsidRPr="00DC20F1">
        <w:rPr>
          <w:rFonts w:ascii="Trebuchet MS" w:hAnsi="Trebuchet MS" w:cs="Trebuchet MS"/>
          <w:sz w:val="20"/>
          <w:szCs w:val="20"/>
        </w:rPr>
        <w:t xml:space="preserve"> – </w:t>
      </w:r>
      <w:r>
        <w:rPr>
          <w:rFonts w:ascii="Trebuchet MS" w:hAnsi="Trebuchet MS" w:cs="Trebuchet MS"/>
          <w:sz w:val="20"/>
          <w:szCs w:val="20"/>
        </w:rPr>
        <w:t>Mar</w:t>
      </w:r>
      <w:r w:rsidRPr="00DC20F1">
        <w:rPr>
          <w:rFonts w:ascii="Trebuchet MS" w:hAnsi="Trebuchet MS" w:cs="Trebuchet MS"/>
          <w:sz w:val="20"/>
          <w:szCs w:val="20"/>
        </w:rPr>
        <w:t>’1</w:t>
      </w:r>
      <w:r>
        <w:rPr>
          <w:rFonts w:ascii="Trebuchet MS" w:hAnsi="Trebuchet MS" w:cs="Trebuchet MS"/>
          <w:sz w:val="20"/>
          <w:szCs w:val="20"/>
        </w:rPr>
        <w:t>6</w:t>
      </w:r>
      <w:r w:rsidRPr="00DC20F1">
        <w:rPr>
          <w:rFonts w:ascii="Trebuchet MS" w:hAnsi="Trebuchet MS" w:cs="Trebuchet MS"/>
          <w:sz w:val="20"/>
          <w:szCs w:val="20"/>
        </w:rPr>
        <w:t>.</w:t>
      </w:r>
    </w:p>
    <w:p w:rsidR="00C142C6" w:rsidRDefault="00C142C6" w:rsidP="00C142C6">
      <w:pPr>
        <w:ind w:left="360"/>
        <w:jc w:val="both"/>
        <w:rPr>
          <w:rFonts w:ascii="Trebuchet MS" w:hAnsi="Trebuchet MS" w:cs="Trebuchet MS"/>
          <w:b/>
          <w:sz w:val="20"/>
          <w:szCs w:val="20"/>
          <w:u w:val="single"/>
        </w:rPr>
      </w:pPr>
    </w:p>
    <w:p w:rsidR="00C142C6" w:rsidRDefault="00C142C6" w:rsidP="00C142C6">
      <w:pPr>
        <w:ind w:left="360"/>
        <w:jc w:val="both"/>
        <w:rPr>
          <w:rFonts w:ascii="Verdana" w:hAnsi="Verdana"/>
          <w:color w:val="333333"/>
          <w:sz w:val="20"/>
          <w:szCs w:val="20"/>
          <w:shd w:val="clear" w:color="auto" w:fill="FFFFFF"/>
        </w:rPr>
      </w:pPr>
      <w:r w:rsidRPr="00A126ED">
        <w:rPr>
          <w:rFonts w:ascii="Trebuchet MS" w:hAnsi="Trebuchet MS" w:cs="Trebuchet MS"/>
          <w:b/>
          <w:sz w:val="20"/>
          <w:szCs w:val="20"/>
          <w:u w:val="single"/>
        </w:rPr>
        <w:t>Environment</w:t>
      </w:r>
      <w:r>
        <w:rPr>
          <w:rFonts w:ascii="Trebuchet MS" w:hAnsi="Trebuchet MS" w:cs="Trebuchet MS"/>
          <w:b/>
          <w:sz w:val="20"/>
          <w:szCs w:val="20"/>
        </w:rPr>
        <w:t xml:space="preserve">: </w:t>
      </w:r>
      <w:r>
        <w:rPr>
          <w:rFonts w:ascii="Trebuchet MS" w:hAnsi="Trebuchet MS" w:cs="Trebuchet MS"/>
          <w:sz w:val="20"/>
          <w:szCs w:val="20"/>
        </w:rPr>
        <w:t>Core Java,</w:t>
      </w:r>
      <w:r w:rsidRPr="00C45C2F">
        <w:rPr>
          <w:rFonts w:ascii="Trebuchet MS" w:hAnsi="Trebuchet MS" w:cs="Trebuchet MS"/>
          <w:sz w:val="20"/>
          <w:szCs w:val="20"/>
        </w:rPr>
        <w:t xml:space="preserve"> </w:t>
      </w:r>
      <w:r>
        <w:rPr>
          <w:rFonts w:ascii="Trebuchet MS" w:hAnsi="Trebuchet MS" w:cs="Trebuchet MS"/>
          <w:sz w:val="20"/>
          <w:szCs w:val="20"/>
        </w:rPr>
        <w:t>Multithreading and Collections, RESTful Web service, JUnit,</w:t>
      </w:r>
      <w:r w:rsidRPr="001B3F54">
        <w:rPr>
          <w:rFonts w:ascii="Trebuchet MS" w:hAnsi="Trebuchet MS" w:cs="Trebuchet MS"/>
          <w:sz w:val="20"/>
          <w:szCs w:val="20"/>
        </w:rPr>
        <w:t xml:space="preserve"> Eclipse</w:t>
      </w:r>
      <w:r>
        <w:rPr>
          <w:rFonts w:ascii="Trebuchet MS" w:hAnsi="Trebuchet MS" w:cs="Trebuchet MS"/>
          <w:sz w:val="20"/>
          <w:szCs w:val="20"/>
        </w:rPr>
        <w:t>, Oracle,</w:t>
      </w:r>
      <w:r w:rsidRPr="000144FD">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J2ee,</w:t>
      </w:r>
      <w:r w:rsidRPr="009B29FA">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t>XML</w:t>
      </w:r>
    </w:p>
    <w:p w:rsidR="00C142C6" w:rsidRDefault="00C142C6" w:rsidP="00C142C6">
      <w:pPr>
        <w:ind w:left="360"/>
        <w:jc w:val="both"/>
        <w:rPr>
          <w:rFonts w:ascii="Trebuchet MS" w:hAnsi="Trebuchet MS" w:cs="Trebuchet MS"/>
          <w:b/>
          <w:sz w:val="20"/>
          <w:szCs w:val="20"/>
          <w:u w:val="single"/>
        </w:rPr>
      </w:pPr>
    </w:p>
    <w:p w:rsidR="00C142C6" w:rsidRDefault="00C142C6" w:rsidP="00C142C6">
      <w:pPr>
        <w:ind w:left="360"/>
        <w:jc w:val="both"/>
        <w:rPr>
          <w:rFonts w:ascii="Trebuchet MS" w:hAnsi="Trebuchet MS" w:cs="Trebuchet MS"/>
          <w:b/>
          <w:sz w:val="20"/>
          <w:szCs w:val="20"/>
          <w:u w:val="single"/>
        </w:rPr>
      </w:pPr>
      <w:r w:rsidRPr="006328D2">
        <w:rPr>
          <w:rFonts w:ascii="Trebuchet MS" w:hAnsi="Trebuchet MS" w:cs="Trebuchet MS"/>
          <w:b/>
          <w:sz w:val="20"/>
          <w:szCs w:val="20"/>
          <w:u w:val="single"/>
        </w:rPr>
        <w:t>Role / Responsibilities:</w:t>
      </w:r>
    </w:p>
    <w:p w:rsidR="00C142C6" w:rsidRPr="006328D2" w:rsidRDefault="00C142C6" w:rsidP="00C142C6">
      <w:pPr>
        <w:ind w:left="360"/>
        <w:jc w:val="both"/>
        <w:rPr>
          <w:rFonts w:ascii="Trebuchet MS" w:hAnsi="Trebuchet MS" w:cs="Trebuchet MS"/>
          <w:b/>
          <w:sz w:val="20"/>
          <w:szCs w:val="20"/>
          <w:u w:val="single"/>
        </w:rPr>
      </w:pPr>
    </w:p>
    <w:p w:rsidR="00C142C6" w:rsidRPr="00874443" w:rsidRDefault="00C142C6" w:rsidP="00C142C6">
      <w:pPr>
        <w:numPr>
          <w:ilvl w:val="0"/>
          <w:numId w:val="5"/>
        </w:numPr>
        <w:tabs>
          <w:tab w:val="clear" w:pos="1080"/>
        </w:tabs>
        <w:rPr>
          <w:rFonts w:ascii="Trebuchet MS" w:hAnsi="Trebuchet MS" w:cs="Trebuchet MS"/>
          <w:sz w:val="20"/>
          <w:szCs w:val="20"/>
        </w:rPr>
      </w:pPr>
      <w:r w:rsidRPr="00874443">
        <w:rPr>
          <w:rFonts w:ascii="Trebuchet MS" w:hAnsi="Trebuchet MS" w:cs="Trebuchet MS"/>
          <w:sz w:val="20"/>
          <w:szCs w:val="20"/>
        </w:rPr>
        <w:t xml:space="preserve">Involved in the migration of applications from IBM </w:t>
      </w:r>
      <w:proofErr w:type="spellStart"/>
      <w:r w:rsidRPr="00874443">
        <w:rPr>
          <w:rFonts w:ascii="Trebuchet MS" w:hAnsi="Trebuchet MS" w:cs="Trebuchet MS"/>
          <w:sz w:val="20"/>
          <w:szCs w:val="20"/>
        </w:rPr>
        <w:t>Websphere</w:t>
      </w:r>
      <w:proofErr w:type="spellEnd"/>
      <w:r w:rsidRPr="00874443">
        <w:rPr>
          <w:rFonts w:ascii="Trebuchet MS" w:hAnsi="Trebuchet MS" w:cs="Trebuchet MS"/>
          <w:sz w:val="20"/>
          <w:szCs w:val="20"/>
        </w:rPr>
        <w:t xml:space="preserve"> 7.5 to 8.1.</w:t>
      </w:r>
    </w:p>
    <w:p w:rsidR="00C142C6" w:rsidRPr="00874443" w:rsidRDefault="00C142C6" w:rsidP="00C142C6">
      <w:pPr>
        <w:numPr>
          <w:ilvl w:val="0"/>
          <w:numId w:val="5"/>
        </w:numPr>
        <w:tabs>
          <w:tab w:val="clear" w:pos="1080"/>
        </w:tabs>
        <w:rPr>
          <w:rFonts w:ascii="Trebuchet MS" w:hAnsi="Trebuchet MS" w:cs="Trebuchet MS"/>
          <w:sz w:val="20"/>
          <w:szCs w:val="20"/>
        </w:rPr>
      </w:pPr>
      <w:r w:rsidRPr="00874443">
        <w:rPr>
          <w:rFonts w:ascii="Trebuchet MS" w:hAnsi="Trebuchet MS" w:cs="Trebuchet MS"/>
          <w:sz w:val="20"/>
          <w:szCs w:val="20"/>
        </w:rPr>
        <w:t>Implemented the Messaging queues to push the metadata using JMS.</w:t>
      </w:r>
    </w:p>
    <w:p w:rsidR="00C142C6" w:rsidRPr="00874443" w:rsidRDefault="00C142C6" w:rsidP="00C142C6">
      <w:pPr>
        <w:numPr>
          <w:ilvl w:val="0"/>
          <w:numId w:val="5"/>
        </w:numPr>
        <w:tabs>
          <w:tab w:val="clear" w:pos="1080"/>
        </w:tabs>
        <w:rPr>
          <w:rFonts w:ascii="Arial" w:eastAsia="Arial" w:hAnsi="Arial" w:cs="Mangal"/>
          <w:sz w:val="20"/>
          <w:szCs w:val="22"/>
          <w:cs/>
          <w:lang w:val="hi" w:eastAsia="hi" w:bidi="hi-IN"/>
        </w:rPr>
      </w:pPr>
      <w:r w:rsidRPr="00874443">
        <w:rPr>
          <w:rFonts w:ascii="Trebuchet MS" w:hAnsi="Trebuchet MS" w:cs="Trebuchet MS"/>
          <w:sz w:val="20"/>
          <w:szCs w:val="20"/>
        </w:rPr>
        <w:t>Involved in development life cycle beginning from requirement/functionalities discussions, Design discussions, implementation and unit testing.</w:t>
      </w:r>
    </w:p>
    <w:p w:rsidR="00C142C6" w:rsidRDefault="00C142C6" w:rsidP="00C142C6">
      <w:pPr>
        <w:numPr>
          <w:ilvl w:val="0"/>
          <w:numId w:val="5"/>
        </w:numPr>
        <w:tabs>
          <w:tab w:val="clear" w:pos="1080"/>
        </w:tabs>
        <w:rPr>
          <w:rFonts w:ascii="Trebuchet MS" w:hAnsi="Trebuchet MS" w:cs="Trebuchet MS"/>
          <w:sz w:val="20"/>
          <w:szCs w:val="20"/>
        </w:rPr>
      </w:pPr>
      <w:r w:rsidRPr="00874443">
        <w:rPr>
          <w:rFonts w:ascii="Trebuchet MS" w:hAnsi="Trebuchet MS" w:cs="Trebuchet MS"/>
          <w:sz w:val="20"/>
          <w:szCs w:val="20"/>
        </w:rPr>
        <w:t>Timely delivering the software change requests from client and providing end to end resolution</w:t>
      </w:r>
    </w:p>
    <w:p w:rsidR="00C142C6" w:rsidRPr="00874443" w:rsidRDefault="00C142C6" w:rsidP="00C142C6">
      <w:pPr>
        <w:ind w:left="1080"/>
        <w:rPr>
          <w:rFonts w:ascii="Trebuchet MS" w:hAnsi="Trebuchet MS" w:cs="Trebuchet MS"/>
          <w:sz w:val="20"/>
          <w:szCs w:val="20"/>
        </w:rPr>
      </w:pPr>
    </w:p>
    <w:p w:rsidR="00C142C6" w:rsidRDefault="00C142C6" w:rsidP="00C142C6">
      <w:pPr>
        <w:ind w:left="360"/>
        <w:jc w:val="both"/>
      </w:pPr>
      <w:r w:rsidRPr="003B77DC">
        <w:rPr>
          <w:rFonts w:ascii="Trebuchet MS" w:hAnsi="Trebuchet MS" w:cs="Trebuchet MS"/>
          <w:b/>
          <w:sz w:val="20"/>
          <w:szCs w:val="20"/>
          <w:u w:val="single"/>
        </w:rPr>
        <w:t>Description:</w:t>
      </w:r>
      <w:r>
        <w:rPr>
          <w:rFonts w:ascii="Trebuchet MS" w:hAnsi="Trebuchet MS" w:cs="Trebuchet MS"/>
          <w:sz w:val="20"/>
          <w:szCs w:val="20"/>
        </w:rPr>
        <w:t xml:space="preserve"> </w:t>
      </w:r>
      <w:r w:rsidRPr="00874443">
        <w:rPr>
          <w:rFonts w:ascii="Trebuchet MS" w:hAnsi="Trebuchet MS" w:cs="Trebuchet MS"/>
          <w:sz w:val="20"/>
          <w:szCs w:val="20"/>
        </w:rPr>
        <w:t xml:space="preserve">DDUI Controller Framework is </w:t>
      </w:r>
      <w:proofErr w:type="spellStart"/>
      <w:r w:rsidRPr="00874443">
        <w:rPr>
          <w:rFonts w:ascii="Trebuchet MS" w:hAnsi="Trebuchet MS" w:cs="Trebuchet MS"/>
          <w:sz w:val="20"/>
          <w:szCs w:val="20"/>
        </w:rPr>
        <w:t>Statefarm’s</w:t>
      </w:r>
      <w:proofErr w:type="spellEnd"/>
      <w:r w:rsidRPr="00874443">
        <w:rPr>
          <w:rFonts w:ascii="Trebuchet MS" w:hAnsi="Trebuchet MS" w:cs="Trebuchet MS"/>
          <w:sz w:val="20"/>
          <w:szCs w:val="20"/>
        </w:rPr>
        <w:t xml:space="preserve"> in-house Framework which is used by all Insurance based applications.</w:t>
      </w:r>
    </w:p>
    <w:p w:rsidR="00C6199F" w:rsidRDefault="003D41B1"/>
    <w:sectPr w:rsidR="00C6199F">
      <w:pgSz w:w="11906" w:h="16838"/>
      <w:pgMar w:top="1152" w:right="1152" w:bottom="1152" w:left="1152" w:header="720" w:footer="720" w:gutter="0"/>
      <w:pgBorders>
        <w:top w:val="single" w:sz="4" w:space="31" w:color="000000"/>
        <w:left w:val="single" w:sz="4" w:space="31" w:color="000000"/>
        <w:bottom w:val="single" w:sz="4" w:space="31" w:color="000000"/>
        <w:right w:val="single" w:sz="4" w:space="31"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Wingdings" w:hAnsi="Wingdings" w:cs="Wingdings"/>
        <w:color w:val="000000"/>
        <w:sz w:val="20"/>
        <w:szCs w:val="20"/>
      </w:r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Wingdings"/>
        <w:color w:val="000000"/>
        <w:sz w:val="20"/>
        <w:szCs w:val="20"/>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Wingdings"/>
        <w:color w:val="000000"/>
        <w:sz w:val="20"/>
        <w:szCs w:val="20"/>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cs="Wingdings"/>
        <w:color w:val="000000"/>
        <w:sz w:val="20"/>
        <w:szCs w:val="20"/>
      </w:rPr>
    </w:lvl>
  </w:abstractNum>
  <w:abstractNum w:abstractNumId="4" w15:restartNumberingAfterBreak="0">
    <w:nsid w:val="1A4C7965"/>
    <w:multiLevelType w:val="multilevel"/>
    <w:tmpl w:val="B82AD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11132"/>
    <w:multiLevelType w:val="multilevel"/>
    <w:tmpl w:val="2D3A87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C6"/>
    <w:rsid w:val="003D41B1"/>
    <w:rsid w:val="004205E3"/>
    <w:rsid w:val="00C142C6"/>
    <w:rsid w:val="00D55F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AA08"/>
  <w15:chartTrackingRefBased/>
  <w15:docId w15:val="{3E29FD78-7F73-434F-9F08-FFA7B997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42C6"/>
    <w:pPr>
      <w:suppressAutoHyphens/>
      <w:spacing w:after="0" w:line="240" w:lineRule="auto"/>
    </w:pPr>
    <w:rPr>
      <w:rFonts w:ascii="Times New Roman" w:eastAsia="Times New Roman" w:hAnsi="Times New Roman" w:cs="Times New Roman"/>
      <w:sz w:val="24"/>
      <w:szCs w:val="24"/>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C142C6"/>
  </w:style>
  <w:style w:type="character" w:styleId="Hyperlink">
    <w:name w:val="Hyperlink"/>
    <w:rsid w:val="00C142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itkash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Kulkarni</dc:creator>
  <cp:keywords/>
  <dc:description/>
  <cp:lastModifiedBy>Amit Kulkarni</cp:lastModifiedBy>
  <cp:revision>2</cp:revision>
  <dcterms:created xsi:type="dcterms:W3CDTF">2020-03-10T06:10:00Z</dcterms:created>
  <dcterms:modified xsi:type="dcterms:W3CDTF">2020-05-07T16:34:00Z</dcterms:modified>
</cp:coreProperties>
</file>